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9C" w:rsidRPr="005902A9" w:rsidRDefault="00802E9C" w:rsidP="005902A9">
      <w:pPr>
        <w:pStyle w:val="2111"/>
        <w:spacing w:line="100" w:lineRule="atLeast"/>
        <w:ind w:firstLine="0"/>
        <w:jc w:val="center"/>
        <w:rPr>
          <w:rFonts w:ascii="Times New Roman" w:hAnsi="Times New Roman" w:cs="Times New Roman"/>
          <w:sz w:val="26"/>
          <w:szCs w:val="26"/>
        </w:rPr>
      </w:pPr>
      <w:r w:rsidRPr="005902A9">
        <w:rPr>
          <w:rStyle w:val="214"/>
          <w:rFonts w:ascii="Times New Roman" w:hAnsi="Times New Roman" w:cs="Times New Roman"/>
          <w:b/>
          <w:color w:val="000000"/>
          <w:sz w:val="26"/>
          <w:szCs w:val="26"/>
        </w:rPr>
        <w:t xml:space="preserve">ГУМАНИТАРНО-ПЕДАГОГИЧЕСКАЯ АКАДЕМИЯ (ФИЛИАЛ) ФЕДЕРАЛЬНОГО ГОСУДАРСТВЕННОГО АВТОНОМНОГО ОБРАЗОВАТЕЛЬНОГО УЧРЕЖДЕНИЯ </w:t>
      </w:r>
      <w:r w:rsidRPr="005902A9">
        <w:rPr>
          <w:rStyle w:val="214"/>
          <w:rFonts w:ascii="Times New Roman" w:hAnsi="Times New Roman" w:cs="Times New Roman"/>
          <w:b/>
          <w:color w:val="000000"/>
          <w:sz w:val="26"/>
          <w:szCs w:val="26"/>
        </w:rPr>
        <w:br/>
        <w:t>ВЫСШЕГО ОБРАЗОВАНИЯ «КРЫМСКИЙ ФЕДЕРАЛЬНЫЙ УНИВЕРСИТЕТ ИМЕНИ В.И. ВЕРНАДСКОГО» В Г. ЯЛТЕ</w:t>
      </w:r>
    </w:p>
    <w:p w:rsidR="00802E9C" w:rsidRPr="005902A9" w:rsidRDefault="00802E9C" w:rsidP="005902A9">
      <w:pPr>
        <w:pStyle w:val="2111"/>
        <w:tabs>
          <w:tab w:val="left" w:pos="1142"/>
        </w:tabs>
        <w:spacing w:line="100" w:lineRule="atLeast"/>
        <w:ind w:firstLine="0"/>
        <w:jc w:val="center"/>
        <w:rPr>
          <w:rFonts w:ascii="Times New Roman" w:hAnsi="Times New Roman" w:cs="Times New Roman"/>
          <w:sz w:val="28"/>
          <w:szCs w:val="28"/>
        </w:rPr>
      </w:pPr>
    </w:p>
    <w:p w:rsidR="00802E9C" w:rsidRPr="005902A9" w:rsidRDefault="00802E9C" w:rsidP="005902A9">
      <w:pPr>
        <w:pStyle w:val="2111"/>
        <w:tabs>
          <w:tab w:val="left" w:pos="1142"/>
        </w:tabs>
        <w:spacing w:line="100" w:lineRule="atLeast"/>
        <w:ind w:firstLine="0"/>
        <w:jc w:val="center"/>
        <w:rPr>
          <w:rFonts w:ascii="Times New Roman" w:hAnsi="Times New Roman" w:cs="Times New Roman"/>
          <w:sz w:val="28"/>
          <w:szCs w:val="28"/>
        </w:rPr>
      </w:pPr>
    </w:p>
    <w:p w:rsidR="00802E9C" w:rsidRPr="005902A9"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5902A9">
        <w:rPr>
          <w:rFonts w:eastAsiaTheme="minorHAnsi"/>
          <w:color w:val="000000"/>
          <w:sz w:val="28"/>
          <w:szCs w:val="28"/>
        </w:rPr>
        <w:t xml:space="preserve">Кафедра </w:t>
      </w:r>
      <w:r w:rsidRPr="003D5172">
        <w:rPr>
          <w:rFonts w:eastAsiaTheme="minorHAnsi"/>
          <w:color w:val="000000"/>
          <w:sz w:val="28"/>
          <w:szCs w:val="28"/>
          <w:u w:val="single"/>
        </w:rPr>
        <w:t>информатики и информационных технологий</w:t>
      </w:r>
    </w:p>
    <w:p w:rsidR="00802E9C" w:rsidRPr="005902A9"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5902A9">
        <w:rPr>
          <w:rFonts w:eastAsiaTheme="minorHAnsi"/>
          <w:color w:val="000000"/>
          <w:sz w:val="28"/>
          <w:szCs w:val="28"/>
        </w:rPr>
        <w:t>Образовательно</w:t>
      </w:r>
      <w:r w:rsidR="001B22AA">
        <w:rPr>
          <w:rFonts w:eastAsiaTheme="minorHAnsi"/>
          <w:color w:val="000000"/>
          <w:sz w:val="28"/>
          <w:szCs w:val="28"/>
        </w:rPr>
        <w:t>-</w:t>
      </w:r>
      <w:r w:rsidRPr="005902A9">
        <w:rPr>
          <w:rFonts w:eastAsiaTheme="minorHAnsi"/>
          <w:color w:val="000000"/>
          <w:sz w:val="28"/>
          <w:szCs w:val="28"/>
        </w:rPr>
        <w:t xml:space="preserve">квалификационный уровень </w:t>
      </w:r>
      <w:r w:rsidR="003D5172" w:rsidRPr="003D5172">
        <w:rPr>
          <w:rFonts w:eastAsiaTheme="minorHAnsi"/>
          <w:color w:val="000000"/>
          <w:sz w:val="28"/>
          <w:szCs w:val="28"/>
          <w:u w:val="single"/>
        </w:rPr>
        <w:t>магистр</w:t>
      </w:r>
    </w:p>
    <w:p w:rsidR="00802E9C" w:rsidRPr="001B22AA"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1B22AA">
        <w:rPr>
          <w:rFonts w:eastAsiaTheme="minorHAnsi"/>
          <w:color w:val="000000"/>
          <w:sz w:val="28"/>
          <w:szCs w:val="28"/>
        </w:rPr>
        <w:t xml:space="preserve">Направление подготовки </w:t>
      </w:r>
      <w:r w:rsidRPr="003D5172">
        <w:rPr>
          <w:rFonts w:eastAsiaTheme="minorHAnsi"/>
          <w:color w:val="000000"/>
          <w:sz w:val="28"/>
          <w:szCs w:val="28"/>
          <w:u w:val="single"/>
        </w:rPr>
        <w:t>09.0</w:t>
      </w:r>
      <w:r w:rsidR="00B26E84" w:rsidRPr="003D5172">
        <w:rPr>
          <w:rFonts w:eastAsiaTheme="minorHAnsi"/>
          <w:color w:val="000000"/>
          <w:sz w:val="28"/>
          <w:szCs w:val="28"/>
          <w:u w:val="single"/>
        </w:rPr>
        <w:t>4</w:t>
      </w:r>
      <w:r w:rsidRPr="003D5172">
        <w:rPr>
          <w:rFonts w:eastAsiaTheme="minorHAnsi"/>
          <w:color w:val="000000"/>
          <w:sz w:val="28"/>
          <w:szCs w:val="28"/>
          <w:u w:val="single"/>
        </w:rPr>
        <w:t>.03 Прикладная информатика</w:t>
      </w:r>
    </w:p>
    <w:p w:rsidR="00802E9C" w:rsidRPr="005902A9" w:rsidRDefault="006B4A10" w:rsidP="005902A9">
      <w:pPr>
        <w:tabs>
          <w:tab w:val="clear" w:pos="708"/>
        </w:tabs>
        <w:autoSpaceDE w:val="0"/>
        <w:autoSpaceDN w:val="0"/>
        <w:adjustRightInd w:val="0"/>
        <w:spacing w:line="240" w:lineRule="auto"/>
        <w:jc w:val="both"/>
        <w:rPr>
          <w:rFonts w:eastAsiaTheme="minorHAnsi"/>
          <w:color w:val="000000"/>
          <w:sz w:val="28"/>
          <w:szCs w:val="28"/>
        </w:rPr>
      </w:pPr>
      <w:r>
        <w:rPr>
          <w:rFonts w:eastAsiaTheme="minorHAnsi"/>
          <w:color w:val="000000"/>
          <w:sz w:val="28"/>
          <w:szCs w:val="28"/>
        </w:rPr>
        <w:t>Магистерская программа</w:t>
      </w:r>
      <w:r w:rsidR="00802E9C" w:rsidRPr="001B22AA">
        <w:rPr>
          <w:rFonts w:eastAsiaTheme="minorHAnsi"/>
          <w:color w:val="000000"/>
          <w:sz w:val="28"/>
          <w:szCs w:val="28"/>
        </w:rPr>
        <w:t xml:space="preserve"> </w:t>
      </w:r>
      <w:r w:rsidR="00802E9C" w:rsidRPr="003D5172">
        <w:rPr>
          <w:rFonts w:eastAsiaTheme="minorHAnsi"/>
          <w:color w:val="000000"/>
          <w:sz w:val="28"/>
          <w:szCs w:val="28"/>
          <w:u w:val="single"/>
        </w:rPr>
        <w:t>"</w:t>
      </w:r>
      <w:r w:rsidR="00B26E84" w:rsidRPr="003D5172">
        <w:rPr>
          <w:rFonts w:eastAsiaTheme="minorHAnsi"/>
          <w:color w:val="000000"/>
          <w:sz w:val="28"/>
          <w:szCs w:val="28"/>
          <w:u w:val="single"/>
        </w:rPr>
        <w:t>Информационные системы и технологии корпоративного управления</w:t>
      </w:r>
      <w:r w:rsidR="00802E9C" w:rsidRPr="003D5172">
        <w:rPr>
          <w:rFonts w:eastAsiaTheme="minorHAnsi"/>
          <w:color w:val="000000"/>
          <w:sz w:val="28"/>
          <w:szCs w:val="28"/>
          <w:u w:val="single"/>
        </w:rPr>
        <w:t>"</w:t>
      </w:r>
    </w:p>
    <w:p w:rsidR="00802E9C" w:rsidRPr="005902A9" w:rsidRDefault="00802E9C" w:rsidP="005902A9">
      <w:pPr>
        <w:tabs>
          <w:tab w:val="clear" w:pos="708"/>
        </w:tabs>
        <w:autoSpaceDE w:val="0"/>
        <w:autoSpaceDN w:val="0"/>
        <w:adjustRightInd w:val="0"/>
        <w:spacing w:line="240" w:lineRule="auto"/>
        <w:jc w:val="both"/>
        <w:rPr>
          <w:rFonts w:eastAsiaTheme="minorHAnsi"/>
          <w:color w:val="000000"/>
          <w:sz w:val="28"/>
          <w:szCs w:val="28"/>
        </w:rPr>
      </w:pPr>
    </w:p>
    <w:p w:rsidR="00802E9C" w:rsidRPr="005902A9" w:rsidRDefault="00802E9C" w:rsidP="005902A9">
      <w:pPr>
        <w:tabs>
          <w:tab w:val="clear" w:pos="708"/>
        </w:tabs>
        <w:autoSpaceDE w:val="0"/>
        <w:autoSpaceDN w:val="0"/>
        <w:adjustRightInd w:val="0"/>
        <w:spacing w:line="240" w:lineRule="auto"/>
        <w:ind w:left="4536"/>
        <w:jc w:val="both"/>
        <w:rPr>
          <w:sz w:val="28"/>
          <w:szCs w:val="28"/>
        </w:rPr>
      </w:pPr>
      <w:r w:rsidRPr="005902A9">
        <w:rPr>
          <w:sz w:val="28"/>
          <w:szCs w:val="28"/>
        </w:rPr>
        <w:t>УТВЕРЖДАЮ</w:t>
      </w:r>
    </w:p>
    <w:p w:rsidR="00802E9C" w:rsidRPr="005902A9" w:rsidRDefault="00802E9C" w:rsidP="005902A9">
      <w:pPr>
        <w:spacing w:line="240" w:lineRule="auto"/>
        <w:ind w:left="4536" w:right="424"/>
        <w:rPr>
          <w:sz w:val="28"/>
          <w:szCs w:val="28"/>
        </w:rPr>
      </w:pPr>
      <w:r w:rsidRPr="005902A9">
        <w:rPr>
          <w:sz w:val="28"/>
          <w:szCs w:val="28"/>
        </w:rPr>
        <w:t>Заведующий кафедрой информатики и информационных технологий</w:t>
      </w:r>
    </w:p>
    <w:p w:rsidR="00802E9C" w:rsidRPr="005902A9" w:rsidRDefault="005902A9" w:rsidP="005902A9">
      <w:pPr>
        <w:spacing w:line="240" w:lineRule="auto"/>
        <w:ind w:left="4536" w:right="-1"/>
        <w:rPr>
          <w:rStyle w:val="214"/>
          <w:rFonts w:eastAsia="Times New Roman"/>
          <w:b/>
          <w:color w:val="000000"/>
          <w:sz w:val="28"/>
          <w:szCs w:val="28"/>
        </w:rPr>
      </w:pPr>
      <w:r>
        <w:rPr>
          <w:sz w:val="28"/>
          <w:szCs w:val="28"/>
        </w:rPr>
        <w:t xml:space="preserve">_____________ </w:t>
      </w:r>
      <w:r w:rsidR="00802E9C" w:rsidRPr="005902A9">
        <w:rPr>
          <w:sz w:val="28"/>
          <w:szCs w:val="28"/>
        </w:rPr>
        <w:t>/</w:t>
      </w:r>
      <w:r w:rsidR="00DE2DB4">
        <w:rPr>
          <w:sz w:val="28"/>
          <w:szCs w:val="28"/>
        </w:rPr>
        <w:t>К.А. Маковейчук</w:t>
      </w:r>
      <w:r w:rsidR="00802E9C" w:rsidRPr="005902A9">
        <w:rPr>
          <w:sz w:val="28"/>
          <w:szCs w:val="28"/>
        </w:rPr>
        <w:t>/</w:t>
      </w:r>
    </w:p>
    <w:p w:rsidR="00802E9C" w:rsidRPr="005902A9" w:rsidRDefault="00802E9C" w:rsidP="005902A9">
      <w:pPr>
        <w:tabs>
          <w:tab w:val="left" w:pos="1142"/>
        </w:tabs>
        <w:spacing w:line="240" w:lineRule="auto"/>
        <w:ind w:left="4536"/>
        <w:rPr>
          <w:sz w:val="28"/>
          <w:szCs w:val="28"/>
        </w:rPr>
      </w:pPr>
      <w:r w:rsidRPr="005902A9">
        <w:rPr>
          <w:rStyle w:val="214"/>
          <w:color w:val="000000"/>
          <w:sz w:val="28"/>
          <w:szCs w:val="28"/>
        </w:rPr>
        <w:t>«____» ___________ 201</w:t>
      </w:r>
      <w:r w:rsidR="00A17851">
        <w:rPr>
          <w:rStyle w:val="214"/>
          <w:color w:val="000000"/>
          <w:sz w:val="28"/>
          <w:szCs w:val="28"/>
        </w:rPr>
        <w:t>8</w:t>
      </w:r>
      <w:r w:rsidRPr="005902A9">
        <w:rPr>
          <w:rStyle w:val="214"/>
          <w:color w:val="000000"/>
          <w:sz w:val="28"/>
          <w:szCs w:val="28"/>
        </w:rPr>
        <w:t xml:space="preserve"> г.</w:t>
      </w:r>
    </w:p>
    <w:p w:rsidR="00802E9C" w:rsidRPr="005902A9" w:rsidRDefault="00802E9C" w:rsidP="005902A9">
      <w:pPr>
        <w:tabs>
          <w:tab w:val="clear" w:pos="708"/>
        </w:tabs>
        <w:autoSpaceDE w:val="0"/>
        <w:autoSpaceDN w:val="0"/>
        <w:adjustRightInd w:val="0"/>
        <w:spacing w:line="240" w:lineRule="auto"/>
        <w:jc w:val="center"/>
        <w:rPr>
          <w:rFonts w:eastAsiaTheme="minorHAnsi"/>
          <w:b/>
          <w:bCs/>
          <w:color w:val="000000"/>
          <w:sz w:val="28"/>
          <w:szCs w:val="28"/>
        </w:rPr>
      </w:pPr>
    </w:p>
    <w:p w:rsidR="00802E9C" w:rsidRPr="005902A9" w:rsidRDefault="00802E9C" w:rsidP="005902A9">
      <w:pPr>
        <w:tabs>
          <w:tab w:val="clear" w:pos="708"/>
        </w:tabs>
        <w:autoSpaceDE w:val="0"/>
        <w:autoSpaceDN w:val="0"/>
        <w:adjustRightInd w:val="0"/>
        <w:spacing w:line="240" w:lineRule="auto"/>
        <w:jc w:val="center"/>
        <w:rPr>
          <w:rFonts w:eastAsiaTheme="minorHAnsi"/>
          <w:b/>
          <w:bCs/>
          <w:color w:val="000000"/>
          <w:sz w:val="28"/>
          <w:szCs w:val="28"/>
        </w:rPr>
      </w:pPr>
      <w:r w:rsidRPr="005902A9">
        <w:rPr>
          <w:rFonts w:eastAsiaTheme="minorHAnsi"/>
          <w:b/>
          <w:bCs/>
          <w:color w:val="000000"/>
          <w:sz w:val="28"/>
          <w:szCs w:val="28"/>
        </w:rPr>
        <w:t>ЗАДАНИЕ ДЛЯ ПОДГОТОВКИ</w:t>
      </w:r>
    </w:p>
    <w:p w:rsidR="00802E9C" w:rsidRPr="005902A9" w:rsidRDefault="00802E9C" w:rsidP="005902A9">
      <w:pPr>
        <w:tabs>
          <w:tab w:val="clear" w:pos="708"/>
        </w:tabs>
        <w:autoSpaceDE w:val="0"/>
        <w:autoSpaceDN w:val="0"/>
        <w:adjustRightInd w:val="0"/>
        <w:spacing w:line="240" w:lineRule="auto"/>
        <w:jc w:val="center"/>
        <w:rPr>
          <w:rFonts w:eastAsiaTheme="minorHAnsi"/>
          <w:b/>
          <w:bCs/>
          <w:color w:val="000000"/>
          <w:sz w:val="28"/>
          <w:szCs w:val="28"/>
        </w:rPr>
      </w:pPr>
      <w:r w:rsidRPr="005902A9">
        <w:rPr>
          <w:rFonts w:eastAsiaTheme="minorHAnsi"/>
          <w:b/>
          <w:bCs/>
          <w:color w:val="000000"/>
          <w:sz w:val="28"/>
          <w:szCs w:val="28"/>
        </w:rPr>
        <w:t>ВЫПУСКНОЙ КВАЛИФИКАЦИОННОЙ РАБОТЫ</w:t>
      </w:r>
    </w:p>
    <w:p w:rsidR="00802E9C" w:rsidRPr="005902A9" w:rsidRDefault="00B26E84" w:rsidP="005902A9">
      <w:pPr>
        <w:tabs>
          <w:tab w:val="clear" w:pos="708"/>
        </w:tabs>
        <w:autoSpaceDE w:val="0"/>
        <w:autoSpaceDN w:val="0"/>
        <w:adjustRightInd w:val="0"/>
        <w:spacing w:line="240" w:lineRule="auto"/>
        <w:jc w:val="both"/>
        <w:rPr>
          <w:rFonts w:eastAsiaTheme="minorHAnsi"/>
          <w:color w:val="000000"/>
          <w:sz w:val="28"/>
          <w:szCs w:val="28"/>
        </w:rPr>
      </w:pPr>
      <w:r>
        <w:rPr>
          <w:rFonts w:eastAsiaTheme="minorHAnsi"/>
          <w:color w:val="000000"/>
          <w:sz w:val="28"/>
          <w:szCs w:val="28"/>
        </w:rPr>
        <w:t>Магистра</w:t>
      </w:r>
      <w:r w:rsidR="00802E9C" w:rsidRPr="005902A9">
        <w:rPr>
          <w:rFonts w:eastAsiaTheme="minorHAnsi"/>
          <w:color w:val="000000"/>
          <w:sz w:val="28"/>
          <w:szCs w:val="28"/>
        </w:rPr>
        <w:t>нту __</w:t>
      </w:r>
      <w:r w:rsidR="00A17851">
        <w:rPr>
          <w:rFonts w:eastAsiaTheme="minorHAnsi"/>
          <w:color w:val="000000"/>
          <w:sz w:val="28"/>
          <w:szCs w:val="28"/>
          <w:u w:val="single"/>
        </w:rPr>
        <w:t>3</w:t>
      </w:r>
      <w:r w:rsidR="00802E9C" w:rsidRPr="005902A9">
        <w:rPr>
          <w:rFonts w:eastAsiaTheme="minorHAnsi"/>
          <w:color w:val="000000"/>
          <w:sz w:val="28"/>
          <w:szCs w:val="28"/>
        </w:rPr>
        <w:t>___ курса</w:t>
      </w:r>
    </w:p>
    <w:p w:rsidR="005902A9" w:rsidRPr="00B26E84" w:rsidRDefault="00747B9C" w:rsidP="00062EE5">
      <w:pPr>
        <w:tabs>
          <w:tab w:val="clear" w:pos="708"/>
        </w:tabs>
        <w:autoSpaceDE w:val="0"/>
        <w:autoSpaceDN w:val="0"/>
        <w:adjustRightInd w:val="0"/>
        <w:spacing w:line="240" w:lineRule="auto"/>
        <w:jc w:val="center"/>
        <w:rPr>
          <w:b/>
          <w:sz w:val="28"/>
          <w:szCs w:val="28"/>
          <w:u w:val="single"/>
        </w:rPr>
      </w:pPr>
      <w:r>
        <w:rPr>
          <w:b/>
          <w:sz w:val="28"/>
          <w:szCs w:val="28"/>
          <w:u w:val="single"/>
        </w:rPr>
        <w:t>Шкабатур</w:t>
      </w:r>
      <w:bookmarkStart w:id="0" w:name="_GoBack"/>
      <w:bookmarkEnd w:id="0"/>
      <w:r w:rsidR="00A17851">
        <w:rPr>
          <w:b/>
          <w:sz w:val="28"/>
          <w:szCs w:val="28"/>
          <w:u w:val="single"/>
        </w:rPr>
        <w:t xml:space="preserve"> Денису Георгиевичу </w:t>
      </w:r>
    </w:p>
    <w:p w:rsidR="00802E9C" w:rsidRPr="005902A9" w:rsidRDefault="00802E9C" w:rsidP="005902A9">
      <w:pPr>
        <w:tabs>
          <w:tab w:val="clear" w:pos="708"/>
        </w:tabs>
        <w:autoSpaceDE w:val="0"/>
        <w:autoSpaceDN w:val="0"/>
        <w:adjustRightInd w:val="0"/>
        <w:spacing w:line="240" w:lineRule="auto"/>
        <w:jc w:val="center"/>
        <w:rPr>
          <w:rFonts w:eastAsiaTheme="minorHAnsi"/>
          <w:color w:val="000000"/>
          <w:sz w:val="22"/>
          <w:szCs w:val="28"/>
        </w:rPr>
      </w:pPr>
      <w:r w:rsidRPr="005902A9">
        <w:rPr>
          <w:rFonts w:eastAsiaTheme="minorHAnsi"/>
          <w:color w:val="000000"/>
          <w:sz w:val="22"/>
          <w:szCs w:val="28"/>
        </w:rPr>
        <w:t>(фамилия, имя, отчество)</w:t>
      </w:r>
    </w:p>
    <w:p w:rsidR="00802E9C" w:rsidRPr="005902A9" w:rsidRDefault="00802E9C" w:rsidP="00062EE5">
      <w:pPr>
        <w:tabs>
          <w:tab w:val="clear" w:pos="708"/>
        </w:tabs>
        <w:autoSpaceDE w:val="0"/>
        <w:autoSpaceDN w:val="0"/>
        <w:adjustRightInd w:val="0"/>
        <w:spacing w:line="240" w:lineRule="auto"/>
        <w:jc w:val="both"/>
        <w:rPr>
          <w:rFonts w:eastAsiaTheme="minorHAnsi"/>
          <w:color w:val="000000"/>
          <w:sz w:val="28"/>
          <w:szCs w:val="28"/>
        </w:rPr>
      </w:pPr>
      <w:r w:rsidRPr="005902A9">
        <w:rPr>
          <w:rFonts w:eastAsiaTheme="minorHAnsi"/>
          <w:color w:val="000000"/>
          <w:sz w:val="28"/>
          <w:szCs w:val="28"/>
        </w:rPr>
        <w:t xml:space="preserve">1. Тема ВКР </w:t>
      </w:r>
      <w:r w:rsidR="00A17851" w:rsidRPr="002F0A0A">
        <w:rPr>
          <w:b/>
          <w:sz w:val="28"/>
          <w:szCs w:val="28"/>
          <w:u w:val="single"/>
        </w:rPr>
        <w:t>Информационная система анализа и мониторинга локальной вычислительной сети лагеря «Артек»</w:t>
      </w:r>
      <w:r w:rsidR="00A17851" w:rsidRPr="00992D01">
        <w:rPr>
          <w:b/>
          <w:sz w:val="28"/>
          <w:szCs w:val="28"/>
          <w:u w:val="single"/>
        </w:rPr>
        <w:t>,</w:t>
      </w:r>
      <w:r w:rsidR="00A17851" w:rsidRPr="002F0A0A">
        <w:rPr>
          <w:b/>
          <w:sz w:val="28"/>
          <w:szCs w:val="28"/>
          <w:u w:val="single"/>
        </w:rPr>
        <w:t xml:space="preserve"> </w:t>
      </w:r>
      <w:r w:rsidR="00B505FB" w:rsidRPr="000D130D">
        <w:rPr>
          <w:b/>
          <w:sz w:val="28"/>
          <w:szCs w:val="28"/>
          <w:u w:val="single"/>
        </w:rPr>
        <w:t xml:space="preserve"> </w:t>
      </w:r>
    </w:p>
    <w:p w:rsidR="00062EE5" w:rsidRDefault="00062EE5" w:rsidP="005902A9">
      <w:pPr>
        <w:tabs>
          <w:tab w:val="clear" w:pos="708"/>
        </w:tabs>
        <w:autoSpaceDE w:val="0"/>
        <w:autoSpaceDN w:val="0"/>
        <w:adjustRightInd w:val="0"/>
        <w:spacing w:line="240" w:lineRule="auto"/>
        <w:jc w:val="both"/>
        <w:rPr>
          <w:rFonts w:eastAsiaTheme="minorHAnsi"/>
          <w:color w:val="000000"/>
          <w:sz w:val="28"/>
          <w:szCs w:val="28"/>
        </w:rPr>
      </w:pPr>
    </w:p>
    <w:p w:rsidR="00802E9C" w:rsidRPr="005902A9"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5902A9">
        <w:rPr>
          <w:rFonts w:eastAsiaTheme="minorHAnsi"/>
          <w:color w:val="000000"/>
          <w:sz w:val="28"/>
          <w:szCs w:val="28"/>
        </w:rPr>
        <w:t xml:space="preserve">Руководитель ВКР </w:t>
      </w:r>
      <w:r w:rsidR="00B26E84">
        <w:rPr>
          <w:rFonts w:eastAsiaTheme="minorHAnsi"/>
          <w:color w:val="000000"/>
          <w:sz w:val="28"/>
          <w:szCs w:val="28"/>
          <w:u w:val="single"/>
        </w:rPr>
        <w:t>Таран Виктория Николаевна</w:t>
      </w:r>
      <w:r w:rsidR="00062EE5">
        <w:rPr>
          <w:rFonts w:eastAsiaTheme="minorHAnsi"/>
          <w:color w:val="000000"/>
          <w:sz w:val="28"/>
          <w:szCs w:val="28"/>
          <w:u w:val="single"/>
        </w:rPr>
        <w:t>, кандидат технических наук</w:t>
      </w:r>
    </w:p>
    <w:p w:rsidR="00802E9C" w:rsidRPr="005902A9" w:rsidRDefault="00062EE5" w:rsidP="005902A9">
      <w:pPr>
        <w:tabs>
          <w:tab w:val="clear" w:pos="708"/>
        </w:tabs>
        <w:autoSpaceDE w:val="0"/>
        <w:autoSpaceDN w:val="0"/>
        <w:adjustRightInd w:val="0"/>
        <w:spacing w:line="240" w:lineRule="auto"/>
        <w:jc w:val="center"/>
        <w:rPr>
          <w:rFonts w:eastAsiaTheme="minorHAnsi"/>
          <w:color w:val="000000"/>
          <w:sz w:val="22"/>
          <w:szCs w:val="28"/>
        </w:rPr>
      </w:pPr>
      <w:r w:rsidRPr="005902A9">
        <w:rPr>
          <w:rFonts w:eastAsiaTheme="minorHAnsi"/>
          <w:color w:val="000000"/>
          <w:sz w:val="22"/>
          <w:szCs w:val="28"/>
        </w:rPr>
        <w:t xml:space="preserve"> </w:t>
      </w:r>
      <w:r w:rsidR="00802E9C" w:rsidRPr="005902A9">
        <w:rPr>
          <w:rFonts w:eastAsiaTheme="minorHAnsi"/>
          <w:color w:val="000000"/>
          <w:sz w:val="22"/>
          <w:szCs w:val="28"/>
        </w:rPr>
        <w:t>(фамилия, научная степень, ученое звание)</w:t>
      </w:r>
    </w:p>
    <w:p w:rsidR="00802E9C" w:rsidRPr="00DE2DB4" w:rsidRDefault="00802E9C" w:rsidP="005902A9">
      <w:pPr>
        <w:tabs>
          <w:tab w:val="clear" w:pos="708"/>
        </w:tabs>
        <w:autoSpaceDE w:val="0"/>
        <w:autoSpaceDN w:val="0"/>
        <w:adjustRightInd w:val="0"/>
        <w:spacing w:line="240" w:lineRule="auto"/>
        <w:jc w:val="both"/>
        <w:rPr>
          <w:rFonts w:eastAsiaTheme="minorHAnsi"/>
          <w:color w:val="000000"/>
          <w:sz w:val="28"/>
          <w:szCs w:val="28"/>
          <w:u w:val="single"/>
        </w:rPr>
      </w:pPr>
      <w:r w:rsidRPr="005902A9">
        <w:rPr>
          <w:rFonts w:eastAsiaTheme="minorHAnsi"/>
          <w:color w:val="000000"/>
          <w:sz w:val="28"/>
          <w:szCs w:val="28"/>
        </w:rPr>
        <w:t xml:space="preserve">утверждена приказом высшего учебного заведения </w:t>
      </w:r>
      <w:r w:rsidR="00317339">
        <w:rPr>
          <w:rFonts w:eastAsiaTheme="minorHAnsi"/>
          <w:color w:val="000000"/>
          <w:sz w:val="28"/>
          <w:szCs w:val="28"/>
          <w:u w:val="single"/>
        </w:rPr>
        <w:t>№____</w:t>
      </w:r>
      <w:r w:rsidR="00FE2972" w:rsidRPr="00FE2972">
        <w:rPr>
          <w:rFonts w:eastAsiaTheme="minorHAnsi"/>
          <w:color w:val="000000"/>
          <w:sz w:val="28"/>
          <w:szCs w:val="28"/>
          <w:u w:val="single"/>
        </w:rPr>
        <w:t xml:space="preserve"> от </w:t>
      </w:r>
      <w:r w:rsidR="00317339">
        <w:rPr>
          <w:rFonts w:eastAsiaTheme="minorHAnsi"/>
          <w:color w:val="000000"/>
          <w:sz w:val="28"/>
          <w:szCs w:val="28"/>
          <w:u w:val="single"/>
        </w:rPr>
        <w:t>___.___.</w:t>
      </w:r>
      <w:r w:rsidR="00FE2972" w:rsidRPr="00FE2972">
        <w:rPr>
          <w:rFonts w:eastAsiaTheme="minorHAnsi"/>
          <w:color w:val="000000"/>
          <w:sz w:val="28"/>
          <w:szCs w:val="28"/>
          <w:u w:val="single"/>
        </w:rPr>
        <w:t>2018 г.</w:t>
      </w:r>
    </w:p>
    <w:p w:rsidR="00FE2972" w:rsidRDefault="00FE2972" w:rsidP="005902A9">
      <w:pPr>
        <w:tabs>
          <w:tab w:val="clear" w:pos="708"/>
        </w:tabs>
        <w:autoSpaceDE w:val="0"/>
        <w:autoSpaceDN w:val="0"/>
        <w:adjustRightInd w:val="0"/>
        <w:spacing w:line="240" w:lineRule="auto"/>
        <w:jc w:val="both"/>
        <w:rPr>
          <w:rFonts w:eastAsiaTheme="minorHAnsi"/>
          <w:color w:val="000000"/>
          <w:sz w:val="28"/>
          <w:szCs w:val="28"/>
        </w:rPr>
      </w:pPr>
    </w:p>
    <w:p w:rsidR="00802E9C" w:rsidRPr="005902A9" w:rsidRDefault="00ED58BE" w:rsidP="005902A9">
      <w:pPr>
        <w:tabs>
          <w:tab w:val="clear" w:pos="708"/>
        </w:tabs>
        <w:autoSpaceDE w:val="0"/>
        <w:autoSpaceDN w:val="0"/>
        <w:adjustRightInd w:val="0"/>
        <w:spacing w:line="240" w:lineRule="auto"/>
        <w:jc w:val="both"/>
        <w:rPr>
          <w:rFonts w:eastAsiaTheme="minorHAnsi"/>
          <w:color w:val="000000"/>
          <w:sz w:val="28"/>
          <w:szCs w:val="28"/>
        </w:rPr>
      </w:pPr>
      <w:r>
        <w:rPr>
          <w:rFonts w:eastAsiaTheme="minorHAnsi"/>
          <w:color w:val="000000"/>
          <w:sz w:val="28"/>
          <w:szCs w:val="28"/>
        </w:rPr>
        <w:t xml:space="preserve">2. Срок сдачи студентом </w:t>
      </w:r>
      <w:r w:rsidR="00802E9C" w:rsidRPr="005902A9">
        <w:rPr>
          <w:rFonts w:eastAsiaTheme="minorHAnsi"/>
          <w:color w:val="000000"/>
          <w:sz w:val="28"/>
          <w:szCs w:val="28"/>
        </w:rPr>
        <w:t xml:space="preserve">ВКР </w:t>
      </w:r>
      <w:r w:rsidR="00DE2DB4">
        <w:rPr>
          <w:rFonts w:eastAsiaTheme="minorHAnsi"/>
          <w:color w:val="000000"/>
          <w:sz w:val="28"/>
          <w:szCs w:val="28"/>
          <w:u w:val="single"/>
        </w:rPr>
        <w:t>0</w:t>
      </w:r>
      <w:r w:rsidR="00A17851">
        <w:rPr>
          <w:rFonts w:eastAsiaTheme="minorHAnsi"/>
          <w:color w:val="000000"/>
          <w:sz w:val="28"/>
          <w:szCs w:val="28"/>
          <w:u w:val="single"/>
        </w:rPr>
        <w:t>4</w:t>
      </w:r>
      <w:r w:rsidR="00DE2DB4">
        <w:rPr>
          <w:rFonts w:eastAsiaTheme="minorHAnsi"/>
          <w:color w:val="000000"/>
          <w:sz w:val="28"/>
          <w:szCs w:val="28"/>
          <w:u w:val="single"/>
        </w:rPr>
        <w:t>.</w:t>
      </w:r>
      <w:r w:rsidR="00A17851">
        <w:rPr>
          <w:rFonts w:eastAsiaTheme="minorHAnsi"/>
          <w:color w:val="000000"/>
          <w:sz w:val="28"/>
          <w:szCs w:val="28"/>
          <w:u w:val="single"/>
        </w:rPr>
        <w:t>12</w:t>
      </w:r>
      <w:r w:rsidR="00DE2DB4">
        <w:rPr>
          <w:rFonts w:eastAsiaTheme="minorHAnsi"/>
          <w:color w:val="000000"/>
          <w:sz w:val="28"/>
          <w:szCs w:val="28"/>
          <w:u w:val="single"/>
        </w:rPr>
        <w:t>.201</w:t>
      </w:r>
      <w:r w:rsidR="00B505FB">
        <w:rPr>
          <w:rFonts w:eastAsiaTheme="minorHAnsi"/>
          <w:color w:val="000000"/>
          <w:sz w:val="28"/>
          <w:szCs w:val="28"/>
          <w:u w:val="single"/>
        </w:rPr>
        <w:t>8</w:t>
      </w:r>
    </w:p>
    <w:p w:rsidR="00062EE5" w:rsidRPr="005902A9" w:rsidRDefault="00802E9C" w:rsidP="00062EE5">
      <w:pPr>
        <w:tabs>
          <w:tab w:val="clear" w:pos="708"/>
        </w:tabs>
        <w:autoSpaceDE w:val="0"/>
        <w:autoSpaceDN w:val="0"/>
        <w:adjustRightInd w:val="0"/>
        <w:spacing w:line="240" w:lineRule="auto"/>
        <w:jc w:val="both"/>
        <w:rPr>
          <w:rFonts w:eastAsiaTheme="minorHAnsi"/>
          <w:color w:val="000000"/>
          <w:sz w:val="28"/>
          <w:szCs w:val="28"/>
        </w:rPr>
      </w:pPr>
      <w:r w:rsidRPr="005902A9">
        <w:rPr>
          <w:rFonts w:eastAsiaTheme="minorHAnsi"/>
          <w:color w:val="000000"/>
          <w:sz w:val="28"/>
          <w:szCs w:val="28"/>
        </w:rPr>
        <w:t xml:space="preserve">3. Исходные данные к работе </w:t>
      </w:r>
    </w:p>
    <w:p w:rsidR="00A17851" w:rsidRPr="0035438C" w:rsidRDefault="00A17851" w:rsidP="00A17851">
      <w:pPr>
        <w:pStyle w:val="aff"/>
        <w:numPr>
          <w:ilvl w:val="0"/>
          <w:numId w:val="30"/>
        </w:numPr>
        <w:tabs>
          <w:tab w:val="clear" w:pos="708"/>
        </w:tabs>
        <w:autoSpaceDE w:val="0"/>
        <w:autoSpaceDN w:val="0"/>
        <w:adjustRightInd w:val="0"/>
        <w:jc w:val="left"/>
        <w:rPr>
          <w:rFonts w:eastAsiaTheme="minorHAnsi"/>
          <w:color w:val="000000"/>
          <w:sz w:val="28"/>
          <w:szCs w:val="28"/>
        </w:rPr>
      </w:pPr>
      <w:r>
        <w:rPr>
          <w:rFonts w:eastAsiaTheme="minorHAnsi"/>
          <w:color w:val="000000"/>
          <w:sz w:val="28"/>
          <w:szCs w:val="28"/>
        </w:rPr>
        <w:t>План расположения лагеря «Артек»</w:t>
      </w:r>
    </w:p>
    <w:p w:rsidR="00A17851" w:rsidRDefault="00A17851" w:rsidP="00A17851">
      <w:pPr>
        <w:pStyle w:val="aff"/>
        <w:numPr>
          <w:ilvl w:val="0"/>
          <w:numId w:val="30"/>
        </w:numPr>
        <w:tabs>
          <w:tab w:val="clear" w:pos="708"/>
        </w:tabs>
        <w:autoSpaceDE w:val="0"/>
        <w:autoSpaceDN w:val="0"/>
        <w:adjustRightInd w:val="0"/>
        <w:jc w:val="left"/>
        <w:rPr>
          <w:rFonts w:eastAsiaTheme="minorHAnsi"/>
          <w:color w:val="000000"/>
          <w:sz w:val="28"/>
          <w:szCs w:val="28"/>
        </w:rPr>
      </w:pPr>
      <w:r>
        <w:rPr>
          <w:rFonts w:eastAsiaTheme="minorHAnsi"/>
          <w:color w:val="000000"/>
          <w:sz w:val="28"/>
          <w:szCs w:val="28"/>
        </w:rPr>
        <w:t>Перечень установленного оборудования локальной вычислительной сети в лагере «Артек»</w:t>
      </w:r>
    </w:p>
    <w:p w:rsidR="00A17851" w:rsidRPr="0035438C" w:rsidRDefault="00A17851" w:rsidP="00A17851">
      <w:pPr>
        <w:pStyle w:val="aff"/>
        <w:numPr>
          <w:ilvl w:val="0"/>
          <w:numId w:val="30"/>
        </w:numPr>
        <w:tabs>
          <w:tab w:val="clear" w:pos="708"/>
        </w:tabs>
        <w:autoSpaceDE w:val="0"/>
        <w:autoSpaceDN w:val="0"/>
        <w:adjustRightInd w:val="0"/>
        <w:jc w:val="left"/>
        <w:rPr>
          <w:rFonts w:eastAsiaTheme="minorHAnsi"/>
          <w:color w:val="000000"/>
          <w:sz w:val="28"/>
          <w:szCs w:val="28"/>
        </w:rPr>
      </w:pPr>
      <w:r>
        <w:rPr>
          <w:rFonts w:eastAsiaTheme="minorHAnsi"/>
          <w:color w:val="000000"/>
          <w:sz w:val="28"/>
          <w:szCs w:val="28"/>
        </w:rPr>
        <w:t>Перечень программного обеспечения, установленного для функционирования локальной вычислительной сети лагеря «Артек»</w:t>
      </w:r>
    </w:p>
    <w:p w:rsidR="00A17851" w:rsidRDefault="00A17851" w:rsidP="005902A9">
      <w:pPr>
        <w:tabs>
          <w:tab w:val="clear" w:pos="708"/>
        </w:tabs>
        <w:autoSpaceDE w:val="0"/>
        <w:autoSpaceDN w:val="0"/>
        <w:adjustRightInd w:val="0"/>
        <w:spacing w:line="240" w:lineRule="auto"/>
        <w:jc w:val="both"/>
        <w:rPr>
          <w:rFonts w:eastAsiaTheme="minorHAnsi"/>
          <w:color w:val="000000"/>
          <w:sz w:val="28"/>
          <w:szCs w:val="28"/>
        </w:rPr>
      </w:pPr>
    </w:p>
    <w:p w:rsidR="00802E9C" w:rsidRPr="005902A9"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5902A9">
        <w:rPr>
          <w:rFonts w:eastAsiaTheme="minorHAnsi"/>
          <w:color w:val="000000"/>
          <w:sz w:val="28"/>
          <w:szCs w:val="28"/>
        </w:rPr>
        <w:t>4. Содержание расчетно</w:t>
      </w:r>
      <w:r w:rsidR="00DE2DB4">
        <w:rPr>
          <w:rFonts w:eastAsiaTheme="minorHAnsi"/>
          <w:color w:val="000000"/>
          <w:sz w:val="28"/>
          <w:szCs w:val="28"/>
        </w:rPr>
        <w:t>-</w:t>
      </w:r>
      <w:r w:rsidRPr="005902A9">
        <w:rPr>
          <w:rFonts w:eastAsiaTheme="minorHAnsi"/>
          <w:color w:val="000000"/>
          <w:sz w:val="28"/>
          <w:szCs w:val="28"/>
        </w:rPr>
        <w:t xml:space="preserve">пояснительной записки (перечень основных разделов ВКР, которые необходимо разработать) </w:t>
      </w:r>
    </w:p>
    <w:p w:rsidR="00BB5E93" w:rsidRDefault="003D5172" w:rsidP="00BB5E93">
      <w:pPr>
        <w:autoSpaceDE w:val="0"/>
        <w:autoSpaceDN w:val="0"/>
        <w:adjustRightInd w:val="0"/>
        <w:spacing w:line="240" w:lineRule="auto"/>
        <w:jc w:val="both"/>
        <w:rPr>
          <w:rFonts w:eastAsiaTheme="minorHAnsi"/>
          <w:bCs/>
          <w:color w:val="000000"/>
          <w:sz w:val="28"/>
          <w:szCs w:val="28"/>
        </w:rPr>
      </w:pPr>
      <w:bookmarkStart w:id="1" w:name="_Toc516050020"/>
      <w:bookmarkStart w:id="2" w:name="_Toc516038986"/>
      <w:r>
        <w:rPr>
          <w:rFonts w:eastAsiaTheme="minorHAnsi"/>
          <w:bCs/>
          <w:color w:val="000000"/>
          <w:sz w:val="28"/>
          <w:szCs w:val="28"/>
        </w:rPr>
        <w:t xml:space="preserve">РАЗДЕЛ 1. </w:t>
      </w:r>
      <w:r w:rsidR="00BB5E93">
        <w:rPr>
          <w:rFonts w:eastAsiaTheme="minorHAnsi"/>
          <w:bCs/>
          <w:color w:val="000000"/>
          <w:sz w:val="28"/>
          <w:szCs w:val="28"/>
        </w:rPr>
        <w:t xml:space="preserve">ИССЛЕДОВАНИЕ ТЕХНОЛОГИЙ МОНИТОРИНГА ЛОКАЛЬНОЙ ВЫЧИСЛИТЕЛЬНОЙ СЕТИ </w:t>
      </w:r>
    </w:p>
    <w:p w:rsidR="00BB5E93" w:rsidRDefault="003D5172" w:rsidP="00BB5E93">
      <w:pPr>
        <w:autoSpaceDE w:val="0"/>
        <w:autoSpaceDN w:val="0"/>
        <w:adjustRightInd w:val="0"/>
        <w:spacing w:line="240" w:lineRule="auto"/>
        <w:jc w:val="both"/>
        <w:rPr>
          <w:rFonts w:eastAsiaTheme="minorHAnsi"/>
          <w:bCs/>
          <w:color w:val="000000"/>
          <w:sz w:val="28"/>
          <w:szCs w:val="28"/>
        </w:rPr>
      </w:pPr>
      <w:r>
        <w:rPr>
          <w:rFonts w:eastAsiaTheme="minorHAnsi"/>
          <w:bCs/>
          <w:color w:val="000000"/>
          <w:sz w:val="28"/>
          <w:szCs w:val="28"/>
        </w:rPr>
        <w:t xml:space="preserve">РАЗДЕЛ 2. </w:t>
      </w:r>
      <w:r w:rsidR="00BB5E93">
        <w:rPr>
          <w:rFonts w:eastAsiaTheme="minorHAnsi"/>
          <w:bCs/>
          <w:color w:val="000000"/>
          <w:sz w:val="28"/>
          <w:szCs w:val="28"/>
        </w:rPr>
        <w:t>ИССЛЕДОВАНИЕ МЕТОДОВ И СРЕДСТВ ПОСТРОЕНИЯ СОВРЕМЕННЫХ КОМПЬЮТЕРНЫХ СЕТЕЙ</w:t>
      </w:r>
    </w:p>
    <w:p w:rsidR="00BB5E93" w:rsidRDefault="003D5172" w:rsidP="00317339">
      <w:pPr>
        <w:autoSpaceDE w:val="0"/>
        <w:autoSpaceDN w:val="0"/>
        <w:adjustRightInd w:val="0"/>
        <w:spacing w:line="240" w:lineRule="auto"/>
        <w:jc w:val="both"/>
        <w:rPr>
          <w:sz w:val="28"/>
          <w:szCs w:val="28"/>
        </w:rPr>
      </w:pPr>
      <w:r>
        <w:rPr>
          <w:rFonts w:eastAsiaTheme="minorHAnsi"/>
          <w:color w:val="000000"/>
          <w:sz w:val="28"/>
          <w:szCs w:val="28"/>
        </w:rPr>
        <w:t xml:space="preserve">РАЗДЕЛ 3. </w:t>
      </w:r>
      <w:r w:rsidR="00BB5E93">
        <w:rPr>
          <w:rFonts w:eastAsiaTheme="minorHAnsi"/>
          <w:color w:val="000000"/>
          <w:sz w:val="28"/>
          <w:szCs w:val="28"/>
        </w:rPr>
        <w:t xml:space="preserve">ПРОЕКТИРОВАНИЕ И РАЗРАБОТКА </w:t>
      </w:r>
      <w:r w:rsidR="00BB5E93">
        <w:rPr>
          <w:rFonts w:eastAsiaTheme="minorHAnsi"/>
          <w:bCs/>
          <w:color w:val="000000"/>
          <w:sz w:val="28"/>
          <w:szCs w:val="28"/>
        </w:rPr>
        <w:t xml:space="preserve">ИНФОРМАЦИОННОЙ СИСТЕМЫ МОНИТОРИНГА ЛОКАЛЬНОЙ ВЫЧИСЛИТЕЛЬНОЙ СЕТИ ЛАГЕРЯ «АРТЕК» </w:t>
      </w:r>
    </w:p>
    <w:bookmarkEnd w:id="1"/>
    <w:bookmarkEnd w:id="2"/>
    <w:p w:rsidR="00802E9C" w:rsidRPr="005902A9"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5902A9">
        <w:rPr>
          <w:rFonts w:eastAsiaTheme="minorHAnsi"/>
          <w:color w:val="000000"/>
          <w:sz w:val="28"/>
          <w:szCs w:val="28"/>
        </w:rPr>
        <w:lastRenderedPageBreak/>
        <w:t>5. Перечень обязательных приложений к работе</w:t>
      </w:r>
    </w:p>
    <w:p w:rsidR="005902A9" w:rsidRDefault="00D1145A" w:rsidP="00B12342">
      <w:pPr>
        <w:pStyle w:val="aff"/>
        <w:numPr>
          <w:ilvl w:val="0"/>
          <w:numId w:val="25"/>
        </w:numPr>
        <w:tabs>
          <w:tab w:val="clear" w:pos="708"/>
        </w:tabs>
        <w:autoSpaceDE w:val="0"/>
        <w:autoSpaceDN w:val="0"/>
        <w:adjustRightInd w:val="0"/>
        <w:rPr>
          <w:rFonts w:eastAsiaTheme="minorHAnsi"/>
          <w:color w:val="000000"/>
          <w:sz w:val="28"/>
          <w:szCs w:val="28"/>
        </w:rPr>
      </w:pPr>
      <w:r>
        <w:rPr>
          <w:rFonts w:eastAsiaTheme="minorHAnsi"/>
          <w:color w:val="000000"/>
          <w:sz w:val="28"/>
          <w:szCs w:val="28"/>
        </w:rPr>
        <w:t xml:space="preserve">листинг </w:t>
      </w:r>
      <w:r w:rsidR="00317339" w:rsidRPr="00317339">
        <w:rPr>
          <w:rFonts w:eastAsiaTheme="minorHAnsi"/>
          <w:color w:val="000000"/>
          <w:sz w:val="28"/>
          <w:szCs w:val="28"/>
        </w:rPr>
        <w:t xml:space="preserve">модуля мониторинга </w:t>
      </w:r>
      <w:r w:rsidR="00317339">
        <w:rPr>
          <w:rFonts w:eastAsiaTheme="minorHAnsi"/>
          <w:color w:val="000000"/>
          <w:sz w:val="28"/>
          <w:szCs w:val="28"/>
        </w:rPr>
        <w:t>ИС</w:t>
      </w:r>
      <w:r w:rsidR="00317339" w:rsidRPr="00317339">
        <w:rPr>
          <w:rFonts w:eastAsiaTheme="minorHAnsi"/>
          <w:color w:val="000000"/>
          <w:sz w:val="28"/>
          <w:szCs w:val="28"/>
        </w:rPr>
        <w:t xml:space="preserve"> (серверная часть)</w:t>
      </w:r>
      <w:r w:rsidR="00B12342">
        <w:rPr>
          <w:rFonts w:eastAsiaTheme="minorHAnsi"/>
          <w:color w:val="000000"/>
          <w:sz w:val="28"/>
          <w:szCs w:val="28"/>
        </w:rPr>
        <w:t>;</w:t>
      </w:r>
      <w:r w:rsidR="00317339" w:rsidRPr="00317339">
        <w:rPr>
          <w:rFonts w:eastAsiaTheme="minorHAnsi"/>
          <w:color w:val="000000"/>
          <w:sz w:val="28"/>
          <w:szCs w:val="28"/>
        </w:rPr>
        <w:t xml:space="preserve"> </w:t>
      </w:r>
    </w:p>
    <w:p w:rsidR="00D1145A" w:rsidRDefault="00D1145A" w:rsidP="00B12342">
      <w:pPr>
        <w:pStyle w:val="aff"/>
        <w:numPr>
          <w:ilvl w:val="0"/>
          <w:numId w:val="25"/>
        </w:numPr>
        <w:tabs>
          <w:tab w:val="clear" w:pos="708"/>
        </w:tabs>
        <w:autoSpaceDE w:val="0"/>
        <w:autoSpaceDN w:val="0"/>
        <w:adjustRightInd w:val="0"/>
        <w:rPr>
          <w:rFonts w:eastAsiaTheme="minorHAnsi"/>
          <w:color w:val="000000"/>
          <w:sz w:val="28"/>
          <w:szCs w:val="28"/>
        </w:rPr>
      </w:pPr>
      <w:r>
        <w:rPr>
          <w:rFonts w:eastAsiaTheme="minorHAnsi"/>
          <w:color w:val="000000"/>
          <w:sz w:val="28"/>
          <w:szCs w:val="28"/>
        </w:rPr>
        <w:t xml:space="preserve">листинг </w:t>
      </w:r>
      <w:r w:rsidR="00317339" w:rsidRPr="00317339">
        <w:rPr>
          <w:rFonts w:eastAsiaTheme="minorHAnsi"/>
          <w:color w:val="000000"/>
          <w:sz w:val="28"/>
          <w:szCs w:val="28"/>
        </w:rPr>
        <w:t>JavaScript модуля</w:t>
      </w:r>
      <w:r w:rsidR="00317339">
        <w:rPr>
          <w:rFonts w:eastAsiaTheme="minorHAnsi"/>
          <w:color w:val="000000"/>
          <w:sz w:val="28"/>
          <w:szCs w:val="28"/>
        </w:rPr>
        <w:t xml:space="preserve"> страницы обратной связи ИС</w:t>
      </w:r>
      <w:r w:rsidR="00317339" w:rsidRPr="00317339">
        <w:rPr>
          <w:rFonts w:eastAsiaTheme="minorHAnsi"/>
          <w:color w:val="000000"/>
          <w:sz w:val="28"/>
          <w:szCs w:val="28"/>
        </w:rPr>
        <w:t xml:space="preserve"> (клиентская часть)</w:t>
      </w:r>
      <w:r w:rsidR="003D5172">
        <w:rPr>
          <w:rFonts w:eastAsiaTheme="minorHAnsi"/>
          <w:color w:val="000000"/>
          <w:sz w:val="28"/>
          <w:szCs w:val="28"/>
        </w:rPr>
        <w:t>.</w:t>
      </w:r>
      <w:bookmarkStart w:id="3" w:name="_Toc484072976"/>
      <w:r w:rsidR="00317339" w:rsidRPr="00317339">
        <w:rPr>
          <w:b/>
          <w:sz w:val="28"/>
          <w:szCs w:val="28"/>
        </w:rPr>
        <w:t xml:space="preserve"> </w:t>
      </w:r>
      <w:bookmarkEnd w:id="3"/>
    </w:p>
    <w:p w:rsidR="00163133" w:rsidRPr="00163133" w:rsidRDefault="00163133" w:rsidP="00163133">
      <w:pPr>
        <w:pStyle w:val="aff"/>
        <w:tabs>
          <w:tab w:val="clear" w:pos="708"/>
        </w:tabs>
        <w:autoSpaceDE w:val="0"/>
        <w:autoSpaceDN w:val="0"/>
        <w:adjustRightInd w:val="0"/>
        <w:ind w:left="720" w:firstLine="0"/>
        <w:rPr>
          <w:rFonts w:eastAsiaTheme="minorHAnsi"/>
          <w:color w:val="000000"/>
          <w:sz w:val="28"/>
          <w:szCs w:val="28"/>
        </w:rPr>
      </w:pPr>
    </w:p>
    <w:p w:rsidR="00802E9C" w:rsidRPr="005902A9"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5902A9">
        <w:rPr>
          <w:rFonts w:eastAsiaTheme="minorHAnsi"/>
          <w:color w:val="000000"/>
          <w:sz w:val="28"/>
          <w:szCs w:val="28"/>
        </w:rPr>
        <w:t>6. Перечень графического материала (с перечислением обязательных чертежей)</w:t>
      </w:r>
    </w:p>
    <w:p w:rsidR="00317339" w:rsidRDefault="00317339" w:rsidP="00317339">
      <w:pPr>
        <w:pStyle w:val="aff"/>
        <w:autoSpaceDE w:val="0"/>
        <w:autoSpaceDN w:val="0"/>
        <w:adjustRightInd w:val="0"/>
        <w:ind w:left="450"/>
        <w:rPr>
          <w:rFonts w:eastAsiaTheme="minorHAnsi"/>
          <w:color w:val="000000"/>
          <w:sz w:val="28"/>
          <w:szCs w:val="28"/>
        </w:rPr>
      </w:pPr>
      <w:r>
        <w:rPr>
          <w:rFonts w:eastAsiaTheme="minorHAnsi"/>
          <w:color w:val="000000"/>
          <w:sz w:val="28"/>
          <w:szCs w:val="28"/>
        </w:rPr>
        <w:t xml:space="preserve">- план-схема </w:t>
      </w:r>
      <w:r>
        <w:rPr>
          <w:rFonts w:eastAsiaTheme="minorHAnsi"/>
          <w:bCs/>
          <w:color w:val="000000"/>
          <w:sz w:val="28"/>
          <w:szCs w:val="28"/>
        </w:rPr>
        <w:t xml:space="preserve">локальной вычислительной сети </w:t>
      </w:r>
      <w:r>
        <w:rPr>
          <w:rFonts w:eastAsiaTheme="minorHAnsi"/>
          <w:color w:val="000000"/>
          <w:sz w:val="28"/>
          <w:szCs w:val="28"/>
        </w:rPr>
        <w:t>лагеря «Артек»;</w:t>
      </w:r>
    </w:p>
    <w:p w:rsidR="00317339" w:rsidRDefault="00317339" w:rsidP="00317339">
      <w:pPr>
        <w:pStyle w:val="aff"/>
        <w:autoSpaceDE w:val="0"/>
        <w:autoSpaceDN w:val="0"/>
        <w:adjustRightInd w:val="0"/>
        <w:ind w:left="450"/>
        <w:rPr>
          <w:rFonts w:eastAsiaTheme="minorHAnsi"/>
          <w:color w:val="000000"/>
          <w:sz w:val="28"/>
          <w:szCs w:val="28"/>
        </w:rPr>
      </w:pPr>
      <w:r>
        <w:rPr>
          <w:rFonts w:eastAsiaTheme="minorHAnsi"/>
          <w:color w:val="000000"/>
          <w:sz w:val="28"/>
          <w:szCs w:val="28"/>
        </w:rPr>
        <w:t xml:space="preserve">- схема интерфейса ИС </w:t>
      </w:r>
      <w:r>
        <w:rPr>
          <w:rFonts w:eastAsiaTheme="minorHAnsi"/>
          <w:bCs/>
          <w:color w:val="000000"/>
          <w:sz w:val="28"/>
          <w:szCs w:val="28"/>
        </w:rPr>
        <w:t>мониторинга локальной вычислительной сети лагеря «Артек»</w:t>
      </w:r>
      <w:r>
        <w:rPr>
          <w:rFonts w:eastAsiaTheme="minorHAnsi"/>
          <w:color w:val="000000"/>
          <w:sz w:val="28"/>
          <w:szCs w:val="28"/>
        </w:rPr>
        <w:t>;</w:t>
      </w:r>
    </w:p>
    <w:p w:rsidR="00317339" w:rsidRDefault="00317339" w:rsidP="00317339">
      <w:pPr>
        <w:pStyle w:val="aff"/>
        <w:autoSpaceDE w:val="0"/>
        <w:autoSpaceDN w:val="0"/>
        <w:adjustRightInd w:val="0"/>
        <w:ind w:left="450"/>
        <w:rPr>
          <w:rFonts w:eastAsiaTheme="minorHAnsi"/>
          <w:color w:val="000000"/>
          <w:sz w:val="28"/>
          <w:szCs w:val="28"/>
        </w:rPr>
      </w:pPr>
      <w:r>
        <w:rPr>
          <w:rFonts w:eastAsiaTheme="minorHAnsi"/>
          <w:color w:val="000000"/>
          <w:sz w:val="28"/>
          <w:szCs w:val="28"/>
        </w:rPr>
        <w:t>- таблицы и графики мониторинга;</w:t>
      </w:r>
    </w:p>
    <w:p w:rsidR="00B12342" w:rsidRDefault="00B12342" w:rsidP="00B12342">
      <w:pPr>
        <w:pStyle w:val="aff"/>
        <w:tabs>
          <w:tab w:val="clear" w:pos="708"/>
        </w:tabs>
        <w:autoSpaceDE w:val="0"/>
        <w:autoSpaceDN w:val="0"/>
        <w:adjustRightInd w:val="0"/>
        <w:ind w:left="450"/>
        <w:rPr>
          <w:rFonts w:eastAsiaTheme="minorHAnsi"/>
          <w:color w:val="000000"/>
          <w:sz w:val="28"/>
          <w:szCs w:val="28"/>
        </w:rPr>
      </w:pPr>
      <w:r>
        <w:rPr>
          <w:rFonts w:eastAsiaTheme="minorHAnsi"/>
          <w:color w:val="000000"/>
          <w:sz w:val="28"/>
          <w:szCs w:val="28"/>
        </w:rPr>
        <w:t xml:space="preserve">- схема </w:t>
      </w:r>
      <w:r w:rsidR="00D1145A">
        <w:rPr>
          <w:rFonts w:eastAsiaTheme="minorHAnsi"/>
          <w:color w:val="000000"/>
          <w:sz w:val="28"/>
          <w:szCs w:val="28"/>
        </w:rPr>
        <w:t>файловой структуры ИС</w:t>
      </w:r>
      <w:r>
        <w:rPr>
          <w:rFonts w:eastAsiaTheme="minorHAnsi"/>
          <w:color w:val="000000"/>
          <w:sz w:val="28"/>
          <w:szCs w:val="28"/>
        </w:rPr>
        <w:t>;</w:t>
      </w:r>
    </w:p>
    <w:p w:rsidR="007D091E" w:rsidRDefault="007D091E" w:rsidP="00B12342">
      <w:pPr>
        <w:pStyle w:val="aff"/>
        <w:tabs>
          <w:tab w:val="clear" w:pos="708"/>
        </w:tabs>
        <w:autoSpaceDE w:val="0"/>
        <w:autoSpaceDN w:val="0"/>
        <w:adjustRightInd w:val="0"/>
        <w:ind w:left="450"/>
        <w:rPr>
          <w:rFonts w:eastAsiaTheme="minorHAnsi"/>
          <w:color w:val="000000"/>
          <w:sz w:val="28"/>
          <w:szCs w:val="28"/>
        </w:rPr>
      </w:pPr>
      <w:r>
        <w:rPr>
          <w:rFonts w:eastAsiaTheme="minorHAnsi"/>
          <w:color w:val="000000"/>
          <w:sz w:val="28"/>
          <w:szCs w:val="28"/>
        </w:rPr>
        <w:t>- скриншоты страниц информационной системы.</w:t>
      </w:r>
    </w:p>
    <w:p w:rsidR="003D5172" w:rsidRDefault="003D5172" w:rsidP="00B12342">
      <w:pPr>
        <w:pStyle w:val="aff"/>
        <w:tabs>
          <w:tab w:val="clear" w:pos="708"/>
        </w:tabs>
        <w:autoSpaceDE w:val="0"/>
        <w:autoSpaceDN w:val="0"/>
        <w:adjustRightInd w:val="0"/>
        <w:ind w:left="450"/>
        <w:rPr>
          <w:rFonts w:eastAsiaTheme="minorHAnsi"/>
          <w:color w:val="000000"/>
          <w:sz w:val="28"/>
          <w:szCs w:val="28"/>
        </w:rPr>
      </w:pPr>
    </w:p>
    <w:p w:rsidR="00802E9C" w:rsidRPr="005902A9"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5902A9">
        <w:rPr>
          <w:rFonts w:eastAsiaTheme="minorHAnsi"/>
          <w:color w:val="000000"/>
          <w:sz w:val="28"/>
          <w:szCs w:val="28"/>
        </w:rPr>
        <w:t>7. Консультанты разделов ВКР</w:t>
      </w:r>
    </w:p>
    <w:tbl>
      <w:tblPr>
        <w:tblStyle w:val="afe"/>
        <w:tblW w:w="0" w:type="auto"/>
        <w:tblLook w:val="04A0" w:firstRow="1" w:lastRow="0" w:firstColumn="1" w:lastColumn="0" w:noHBand="0" w:noVBand="1"/>
      </w:tblPr>
      <w:tblGrid>
        <w:gridCol w:w="1231"/>
        <w:gridCol w:w="5160"/>
        <w:gridCol w:w="1618"/>
        <w:gridCol w:w="1619"/>
      </w:tblGrid>
      <w:tr w:rsidR="00802E9C" w:rsidRPr="005902A9" w:rsidTr="00ED58BE">
        <w:tc>
          <w:tcPr>
            <w:tcW w:w="1231" w:type="dxa"/>
            <w:vMerge w:val="restart"/>
            <w:vAlign w:val="center"/>
          </w:tcPr>
          <w:p w:rsidR="00802E9C" w:rsidRPr="005902A9" w:rsidRDefault="00802E9C" w:rsidP="005902A9">
            <w:pPr>
              <w:tabs>
                <w:tab w:val="clear" w:pos="708"/>
              </w:tabs>
              <w:autoSpaceDE w:val="0"/>
              <w:autoSpaceDN w:val="0"/>
              <w:adjustRightInd w:val="0"/>
              <w:jc w:val="center"/>
              <w:rPr>
                <w:rFonts w:eastAsiaTheme="minorHAnsi"/>
                <w:color w:val="000000"/>
                <w:sz w:val="28"/>
                <w:szCs w:val="28"/>
              </w:rPr>
            </w:pPr>
            <w:r w:rsidRPr="005902A9">
              <w:rPr>
                <w:rFonts w:eastAsiaTheme="minorHAnsi"/>
                <w:color w:val="000000"/>
                <w:sz w:val="28"/>
                <w:szCs w:val="28"/>
              </w:rPr>
              <w:t>Раздел</w:t>
            </w:r>
          </w:p>
        </w:tc>
        <w:tc>
          <w:tcPr>
            <w:tcW w:w="5160" w:type="dxa"/>
            <w:vMerge w:val="restart"/>
            <w:vAlign w:val="center"/>
          </w:tcPr>
          <w:p w:rsidR="00802E9C" w:rsidRPr="005902A9" w:rsidRDefault="00802E9C" w:rsidP="005902A9">
            <w:pPr>
              <w:tabs>
                <w:tab w:val="clear" w:pos="708"/>
              </w:tabs>
              <w:autoSpaceDE w:val="0"/>
              <w:autoSpaceDN w:val="0"/>
              <w:adjustRightInd w:val="0"/>
              <w:jc w:val="center"/>
              <w:rPr>
                <w:rFonts w:eastAsiaTheme="minorHAnsi"/>
                <w:color w:val="000000"/>
                <w:sz w:val="28"/>
                <w:szCs w:val="28"/>
              </w:rPr>
            </w:pPr>
            <w:r w:rsidRPr="005902A9">
              <w:rPr>
                <w:rFonts w:eastAsiaTheme="minorHAnsi"/>
                <w:color w:val="000000"/>
                <w:sz w:val="28"/>
                <w:szCs w:val="28"/>
              </w:rPr>
              <w:t>Фамилия и инициалы, должность консультанта</w:t>
            </w:r>
          </w:p>
        </w:tc>
        <w:tc>
          <w:tcPr>
            <w:tcW w:w="3237" w:type="dxa"/>
            <w:gridSpan w:val="2"/>
            <w:vAlign w:val="center"/>
          </w:tcPr>
          <w:p w:rsidR="00802E9C" w:rsidRPr="005902A9" w:rsidRDefault="00802E9C" w:rsidP="005902A9">
            <w:pPr>
              <w:tabs>
                <w:tab w:val="clear" w:pos="708"/>
              </w:tabs>
              <w:autoSpaceDE w:val="0"/>
              <w:autoSpaceDN w:val="0"/>
              <w:adjustRightInd w:val="0"/>
              <w:jc w:val="center"/>
              <w:rPr>
                <w:rFonts w:eastAsiaTheme="minorHAnsi"/>
                <w:color w:val="000000"/>
                <w:sz w:val="28"/>
                <w:szCs w:val="28"/>
              </w:rPr>
            </w:pPr>
            <w:r w:rsidRPr="005902A9">
              <w:rPr>
                <w:rFonts w:eastAsiaTheme="minorHAnsi"/>
                <w:color w:val="000000"/>
                <w:sz w:val="28"/>
                <w:szCs w:val="28"/>
              </w:rPr>
              <w:t>Подпись, дата</w:t>
            </w:r>
          </w:p>
        </w:tc>
      </w:tr>
      <w:tr w:rsidR="00802E9C" w:rsidRPr="005902A9" w:rsidTr="00ED58BE">
        <w:tc>
          <w:tcPr>
            <w:tcW w:w="1231" w:type="dxa"/>
            <w:vMerge/>
            <w:vAlign w:val="center"/>
          </w:tcPr>
          <w:p w:rsidR="00802E9C" w:rsidRPr="005902A9" w:rsidRDefault="00802E9C" w:rsidP="005902A9">
            <w:pPr>
              <w:tabs>
                <w:tab w:val="clear" w:pos="708"/>
              </w:tabs>
              <w:autoSpaceDE w:val="0"/>
              <w:autoSpaceDN w:val="0"/>
              <w:adjustRightInd w:val="0"/>
              <w:jc w:val="center"/>
              <w:rPr>
                <w:rFonts w:eastAsiaTheme="minorHAnsi"/>
                <w:color w:val="000000"/>
                <w:sz w:val="28"/>
                <w:szCs w:val="28"/>
              </w:rPr>
            </w:pPr>
          </w:p>
        </w:tc>
        <w:tc>
          <w:tcPr>
            <w:tcW w:w="5160" w:type="dxa"/>
            <w:vMerge/>
            <w:vAlign w:val="center"/>
          </w:tcPr>
          <w:p w:rsidR="00802E9C" w:rsidRPr="005902A9" w:rsidRDefault="00802E9C" w:rsidP="005902A9">
            <w:pPr>
              <w:tabs>
                <w:tab w:val="clear" w:pos="708"/>
              </w:tabs>
              <w:autoSpaceDE w:val="0"/>
              <w:autoSpaceDN w:val="0"/>
              <w:adjustRightInd w:val="0"/>
              <w:jc w:val="center"/>
              <w:rPr>
                <w:rFonts w:eastAsiaTheme="minorHAnsi"/>
                <w:color w:val="000000"/>
                <w:sz w:val="28"/>
                <w:szCs w:val="28"/>
              </w:rPr>
            </w:pPr>
          </w:p>
        </w:tc>
        <w:tc>
          <w:tcPr>
            <w:tcW w:w="1618" w:type="dxa"/>
            <w:vAlign w:val="center"/>
          </w:tcPr>
          <w:p w:rsidR="00802E9C" w:rsidRPr="005902A9" w:rsidRDefault="00802E9C" w:rsidP="005902A9">
            <w:pPr>
              <w:tabs>
                <w:tab w:val="clear" w:pos="708"/>
              </w:tabs>
              <w:autoSpaceDE w:val="0"/>
              <w:autoSpaceDN w:val="0"/>
              <w:adjustRightInd w:val="0"/>
              <w:jc w:val="center"/>
              <w:rPr>
                <w:rFonts w:eastAsiaTheme="minorHAnsi"/>
                <w:color w:val="000000"/>
                <w:sz w:val="28"/>
                <w:szCs w:val="28"/>
              </w:rPr>
            </w:pPr>
            <w:r w:rsidRPr="005902A9">
              <w:rPr>
                <w:rFonts w:eastAsiaTheme="minorHAnsi"/>
                <w:color w:val="000000"/>
                <w:sz w:val="28"/>
                <w:szCs w:val="28"/>
              </w:rPr>
              <w:t>задание выдал</w:t>
            </w:r>
          </w:p>
        </w:tc>
        <w:tc>
          <w:tcPr>
            <w:tcW w:w="1619" w:type="dxa"/>
            <w:vAlign w:val="center"/>
          </w:tcPr>
          <w:p w:rsidR="00802E9C" w:rsidRPr="005902A9" w:rsidRDefault="00802E9C" w:rsidP="005902A9">
            <w:pPr>
              <w:tabs>
                <w:tab w:val="clear" w:pos="708"/>
              </w:tabs>
              <w:autoSpaceDE w:val="0"/>
              <w:autoSpaceDN w:val="0"/>
              <w:adjustRightInd w:val="0"/>
              <w:jc w:val="center"/>
              <w:rPr>
                <w:rFonts w:eastAsiaTheme="minorHAnsi"/>
                <w:color w:val="000000"/>
                <w:sz w:val="28"/>
                <w:szCs w:val="28"/>
              </w:rPr>
            </w:pPr>
            <w:r w:rsidRPr="005902A9">
              <w:rPr>
                <w:rFonts w:eastAsiaTheme="minorHAnsi"/>
                <w:color w:val="000000"/>
                <w:sz w:val="28"/>
                <w:szCs w:val="28"/>
              </w:rPr>
              <w:t>задание принял</w:t>
            </w:r>
          </w:p>
        </w:tc>
      </w:tr>
      <w:tr w:rsidR="00802E9C" w:rsidRPr="005902A9" w:rsidTr="00ED58BE">
        <w:tc>
          <w:tcPr>
            <w:tcW w:w="1231" w:type="dxa"/>
            <w:vAlign w:val="center"/>
          </w:tcPr>
          <w:p w:rsidR="00802E9C" w:rsidRPr="005902A9" w:rsidRDefault="00B26E84" w:rsidP="005902A9">
            <w:pPr>
              <w:tabs>
                <w:tab w:val="clear" w:pos="708"/>
              </w:tabs>
              <w:autoSpaceDE w:val="0"/>
              <w:autoSpaceDN w:val="0"/>
              <w:adjustRightInd w:val="0"/>
              <w:jc w:val="center"/>
              <w:rPr>
                <w:rFonts w:eastAsiaTheme="minorHAnsi"/>
                <w:color w:val="000000"/>
                <w:sz w:val="28"/>
                <w:szCs w:val="28"/>
              </w:rPr>
            </w:pPr>
            <w:r>
              <w:rPr>
                <w:rFonts w:eastAsiaTheme="minorHAnsi"/>
                <w:color w:val="000000"/>
                <w:sz w:val="28"/>
                <w:szCs w:val="28"/>
              </w:rPr>
              <w:t>1,2,3</w:t>
            </w:r>
          </w:p>
        </w:tc>
        <w:tc>
          <w:tcPr>
            <w:tcW w:w="5160" w:type="dxa"/>
            <w:vAlign w:val="center"/>
          </w:tcPr>
          <w:p w:rsidR="00802E9C" w:rsidRPr="005902A9" w:rsidRDefault="00B26E84" w:rsidP="00B26E84">
            <w:pPr>
              <w:tabs>
                <w:tab w:val="clear" w:pos="708"/>
              </w:tabs>
              <w:autoSpaceDE w:val="0"/>
              <w:autoSpaceDN w:val="0"/>
              <w:adjustRightInd w:val="0"/>
              <w:jc w:val="center"/>
              <w:rPr>
                <w:rFonts w:eastAsiaTheme="minorHAnsi"/>
                <w:color w:val="000000"/>
                <w:sz w:val="28"/>
                <w:szCs w:val="28"/>
              </w:rPr>
            </w:pPr>
            <w:r>
              <w:rPr>
                <w:rFonts w:eastAsiaTheme="minorHAnsi"/>
                <w:color w:val="000000"/>
                <w:sz w:val="28"/>
                <w:szCs w:val="28"/>
              </w:rPr>
              <w:t>Таран В.Н., доц.</w:t>
            </w:r>
          </w:p>
        </w:tc>
        <w:tc>
          <w:tcPr>
            <w:tcW w:w="3237" w:type="dxa"/>
            <w:gridSpan w:val="2"/>
            <w:vAlign w:val="center"/>
          </w:tcPr>
          <w:p w:rsidR="00802E9C" w:rsidRPr="005902A9" w:rsidRDefault="00802E9C" w:rsidP="005902A9">
            <w:pPr>
              <w:tabs>
                <w:tab w:val="clear" w:pos="708"/>
              </w:tabs>
              <w:autoSpaceDE w:val="0"/>
              <w:autoSpaceDN w:val="0"/>
              <w:adjustRightInd w:val="0"/>
              <w:jc w:val="center"/>
              <w:rPr>
                <w:rFonts w:eastAsiaTheme="minorHAnsi"/>
                <w:color w:val="000000"/>
                <w:sz w:val="28"/>
                <w:szCs w:val="28"/>
              </w:rPr>
            </w:pPr>
          </w:p>
        </w:tc>
      </w:tr>
    </w:tbl>
    <w:p w:rsidR="00802E9C" w:rsidRPr="00317339"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317339">
        <w:rPr>
          <w:rFonts w:eastAsiaTheme="minorHAnsi"/>
          <w:color w:val="000000"/>
          <w:sz w:val="28"/>
          <w:szCs w:val="28"/>
        </w:rPr>
        <w:t>8. Дата выдачи задания «</w:t>
      </w:r>
      <w:r w:rsidR="00DE2DB4" w:rsidRPr="00317339">
        <w:rPr>
          <w:rFonts w:eastAsiaTheme="minorHAnsi"/>
          <w:color w:val="000000"/>
          <w:sz w:val="28"/>
          <w:szCs w:val="28"/>
          <w:u w:val="single"/>
        </w:rPr>
        <w:t>20</w:t>
      </w:r>
      <w:r w:rsidRPr="00317339">
        <w:rPr>
          <w:rFonts w:eastAsiaTheme="minorHAnsi"/>
          <w:color w:val="000000"/>
          <w:sz w:val="28"/>
          <w:szCs w:val="28"/>
        </w:rPr>
        <w:t xml:space="preserve">» </w:t>
      </w:r>
      <w:r w:rsidR="00317339" w:rsidRPr="00317339">
        <w:rPr>
          <w:rFonts w:eastAsiaTheme="minorHAnsi"/>
          <w:color w:val="000000"/>
          <w:sz w:val="28"/>
          <w:szCs w:val="28"/>
          <w:u w:val="single"/>
        </w:rPr>
        <w:t>ма</w:t>
      </w:r>
      <w:r w:rsidR="00DE2DB4" w:rsidRPr="00317339">
        <w:rPr>
          <w:rFonts w:eastAsiaTheme="minorHAnsi"/>
          <w:color w:val="000000"/>
          <w:sz w:val="28"/>
          <w:szCs w:val="28"/>
          <w:u w:val="single"/>
        </w:rPr>
        <w:t>я</w:t>
      </w:r>
      <w:r w:rsidR="00DE2DB4" w:rsidRPr="00317339">
        <w:rPr>
          <w:rFonts w:eastAsiaTheme="minorHAnsi"/>
          <w:color w:val="000000"/>
          <w:sz w:val="28"/>
          <w:szCs w:val="28"/>
        </w:rPr>
        <w:t xml:space="preserve"> 201</w:t>
      </w:r>
      <w:r w:rsidR="00317339" w:rsidRPr="00317339">
        <w:rPr>
          <w:rFonts w:eastAsiaTheme="minorHAnsi"/>
          <w:color w:val="000000"/>
          <w:sz w:val="28"/>
          <w:szCs w:val="28"/>
        </w:rPr>
        <w:t>8</w:t>
      </w:r>
      <w:r w:rsidRPr="00317339">
        <w:rPr>
          <w:rFonts w:eastAsiaTheme="minorHAnsi"/>
          <w:color w:val="000000"/>
          <w:sz w:val="28"/>
          <w:szCs w:val="28"/>
        </w:rPr>
        <w:t xml:space="preserve"> г.</w:t>
      </w:r>
    </w:p>
    <w:p w:rsidR="00802E9C" w:rsidRPr="00317339" w:rsidRDefault="00802E9C" w:rsidP="005902A9">
      <w:pPr>
        <w:tabs>
          <w:tab w:val="clear" w:pos="708"/>
        </w:tabs>
        <w:autoSpaceDE w:val="0"/>
        <w:autoSpaceDN w:val="0"/>
        <w:adjustRightInd w:val="0"/>
        <w:spacing w:line="240" w:lineRule="auto"/>
        <w:jc w:val="both"/>
        <w:rPr>
          <w:rFonts w:eastAsiaTheme="minorHAnsi"/>
          <w:color w:val="000000"/>
          <w:sz w:val="28"/>
          <w:szCs w:val="28"/>
        </w:rPr>
      </w:pPr>
    </w:p>
    <w:p w:rsidR="00163133" w:rsidRPr="00317339" w:rsidRDefault="00163133" w:rsidP="005902A9">
      <w:pPr>
        <w:tabs>
          <w:tab w:val="clear" w:pos="708"/>
        </w:tabs>
        <w:autoSpaceDE w:val="0"/>
        <w:autoSpaceDN w:val="0"/>
        <w:adjustRightInd w:val="0"/>
        <w:spacing w:line="240" w:lineRule="auto"/>
        <w:jc w:val="both"/>
        <w:rPr>
          <w:rFonts w:eastAsiaTheme="minorHAnsi"/>
          <w:color w:val="000000"/>
          <w:sz w:val="28"/>
          <w:szCs w:val="28"/>
        </w:rPr>
      </w:pPr>
    </w:p>
    <w:p w:rsidR="00802E9C" w:rsidRPr="00317339"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317339">
        <w:rPr>
          <w:rFonts w:eastAsiaTheme="minorHAnsi"/>
          <w:color w:val="000000"/>
          <w:sz w:val="28"/>
          <w:szCs w:val="28"/>
        </w:rPr>
        <w:t>КАЛЕНДАРНЫЙ ПЛАН</w:t>
      </w:r>
    </w:p>
    <w:p w:rsidR="00802E9C" w:rsidRPr="00317339" w:rsidRDefault="00802E9C" w:rsidP="005902A9">
      <w:pPr>
        <w:tabs>
          <w:tab w:val="clear" w:pos="708"/>
        </w:tabs>
        <w:autoSpaceDE w:val="0"/>
        <w:autoSpaceDN w:val="0"/>
        <w:adjustRightInd w:val="0"/>
        <w:spacing w:line="240" w:lineRule="auto"/>
        <w:jc w:val="both"/>
        <w:rPr>
          <w:rFonts w:eastAsiaTheme="minorHAnsi"/>
          <w:color w:val="000000"/>
          <w:sz w:val="28"/>
          <w:szCs w:val="28"/>
        </w:rPr>
      </w:pPr>
    </w:p>
    <w:tbl>
      <w:tblPr>
        <w:tblStyle w:val="afe"/>
        <w:tblW w:w="0" w:type="auto"/>
        <w:tblLook w:val="04A0" w:firstRow="1" w:lastRow="0" w:firstColumn="1" w:lastColumn="0" w:noHBand="0" w:noVBand="1"/>
      </w:tblPr>
      <w:tblGrid>
        <w:gridCol w:w="675"/>
        <w:gridCol w:w="4251"/>
        <w:gridCol w:w="3262"/>
        <w:gridCol w:w="1699"/>
      </w:tblGrid>
      <w:tr w:rsidR="00802E9C" w:rsidRPr="00317339" w:rsidTr="00A17851">
        <w:tc>
          <w:tcPr>
            <w:tcW w:w="675" w:type="dxa"/>
            <w:vAlign w:val="center"/>
          </w:tcPr>
          <w:p w:rsidR="00802E9C" w:rsidRPr="00317339" w:rsidRDefault="00802E9C" w:rsidP="005902A9">
            <w:pPr>
              <w:tabs>
                <w:tab w:val="clear" w:pos="708"/>
              </w:tabs>
              <w:autoSpaceDE w:val="0"/>
              <w:autoSpaceDN w:val="0"/>
              <w:adjustRightInd w:val="0"/>
              <w:jc w:val="center"/>
              <w:rPr>
                <w:rFonts w:eastAsiaTheme="minorHAnsi"/>
                <w:color w:val="000000"/>
                <w:sz w:val="28"/>
                <w:szCs w:val="28"/>
              </w:rPr>
            </w:pPr>
            <w:r w:rsidRPr="00317339">
              <w:rPr>
                <w:rFonts w:eastAsiaTheme="minorHAnsi"/>
                <w:color w:val="000000"/>
                <w:sz w:val="28"/>
                <w:szCs w:val="28"/>
              </w:rPr>
              <w:t>№ п/п</w:t>
            </w:r>
          </w:p>
        </w:tc>
        <w:tc>
          <w:tcPr>
            <w:tcW w:w="4251" w:type="dxa"/>
            <w:vAlign w:val="center"/>
          </w:tcPr>
          <w:p w:rsidR="00802E9C" w:rsidRPr="00317339" w:rsidRDefault="00802E9C" w:rsidP="005902A9">
            <w:pPr>
              <w:tabs>
                <w:tab w:val="clear" w:pos="708"/>
              </w:tabs>
              <w:autoSpaceDE w:val="0"/>
              <w:autoSpaceDN w:val="0"/>
              <w:adjustRightInd w:val="0"/>
              <w:jc w:val="center"/>
              <w:rPr>
                <w:rFonts w:eastAsiaTheme="minorHAnsi"/>
                <w:color w:val="000000"/>
                <w:sz w:val="28"/>
                <w:szCs w:val="28"/>
              </w:rPr>
            </w:pPr>
            <w:r w:rsidRPr="00317339">
              <w:rPr>
                <w:rFonts w:eastAsiaTheme="minorHAnsi"/>
                <w:color w:val="000000"/>
                <w:sz w:val="28"/>
                <w:szCs w:val="28"/>
              </w:rPr>
              <w:t>Название этапов выпускной квалификационной работы</w:t>
            </w:r>
          </w:p>
        </w:tc>
        <w:tc>
          <w:tcPr>
            <w:tcW w:w="3262" w:type="dxa"/>
            <w:vAlign w:val="center"/>
          </w:tcPr>
          <w:p w:rsidR="00802E9C" w:rsidRPr="00317339" w:rsidRDefault="00802E9C" w:rsidP="005902A9">
            <w:pPr>
              <w:tabs>
                <w:tab w:val="clear" w:pos="708"/>
              </w:tabs>
              <w:autoSpaceDE w:val="0"/>
              <w:autoSpaceDN w:val="0"/>
              <w:adjustRightInd w:val="0"/>
              <w:jc w:val="center"/>
              <w:rPr>
                <w:rFonts w:eastAsiaTheme="minorHAnsi"/>
                <w:color w:val="000000"/>
                <w:sz w:val="28"/>
                <w:szCs w:val="28"/>
              </w:rPr>
            </w:pPr>
            <w:r w:rsidRPr="00317339">
              <w:rPr>
                <w:rFonts w:eastAsiaTheme="minorHAnsi"/>
                <w:color w:val="000000"/>
                <w:sz w:val="28"/>
                <w:szCs w:val="28"/>
              </w:rPr>
              <w:t>Срок выполнения этапов ВКР</w:t>
            </w:r>
          </w:p>
        </w:tc>
        <w:tc>
          <w:tcPr>
            <w:tcW w:w="1699" w:type="dxa"/>
            <w:vAlign w:val="center"/>
          </w:tcPr>
          <w:p w:rsidR="00802E9C" w:rsidRPr="00317339" w:rsidRDefault="00802E9C" w:rsidP="005902A9">
            <w:pPr>
              <w:tabs>
                <w:tab w:val="clear" w:pos="708"/>
              </w:tabs>
              <w:autoSpaceDE w:val="0"/>
              <w:autoSpaceDN w:val="0"/>
              <w:adjustRightInd w:val="0"/>
              <w:jc w:val="center"/>
              <w:rPr>
                <w:rFonts w:eastAsiaTheme="minorHAnsi"/>
                <w:color w:val="000000"/>
                <w:sz w:val="28"/>
                <w:szCs w:val="28"/>
              </w:rPr>
            </w:pPr>
            <w:r w:rsidRPr="00317339">
              <w:rPr>
                <w:rFonts w:eastAsiaTheme="minorHAnsi"/>
                <w:color w:val="000000"/>
                <w:sz w:val="28"/>
                <w:szCs w:val="28"/>
              </w:rPr>
              <w:t>Примечание</w:t>
            </w:r>
          </w:p>
        </w:tc>
      </w:tr>
      <w:tr w:rsidR="00A17851" w:rsidRPr="00317339" w:rsidTr="00A17851">
        <w:tc>
          <w:tcPr>
            <w:tcW w:w="675"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c>
          <w:tcPr>
            <w:tcW w:w="4251" w:type="dxa"/>
            <w:vAlign w:val="center"/>
          </w:tcPr>
          <w:p w:rsidR="00A17851" w:rsidRPr="00317339" w:rsidRDefault="00A17851" w:rsidP="00A17851">
            <w:pPr>
              <w:tabs>
                <w:tab w:val="clear" w:pos="708"/>
              </w:tabs>
              <w:autoSpaceDE w:val="0"/>
              <w:autoSpaceDN w:val="0"/>
              <w:adjustRightInd w:val="0"/>
              <w:rPr>
                <w:rFonts w:eastAsiaTheme="minorHAnsi"/>
                <w:color w:val="000000"/>
                <w:sz w:val="28"/>
                <w:szCs w:val="28"/>
              </w:rPr>
            </w:pPr>
            <w:r w:rsidRPr="00317339">
              <w:rPr>
                <w:rFonts w:eastAsiaTheme="minorHAnsi"/>
                <w:color w:val="000000"/>
                <w:sz w:val="28"/>
                <w:szCs w:val="28"/>
              </w:rPr>
              <w:t>Анализ литературы</w:t>
            </w:r>
          </w:p>
        </w:tc>
        <w:tc>
          <w:tcPr>
            <w:tcW w:w="3262" w:type="dxa"/>
            <w:vAlign w:val="center"/>
          </w:tcPr>
          <w:p w:rsidR="00A17851" w:rsidRPr="00317339" w:rsidRDefault="00A17851" w:rsidP="00A17851">
            <w:pPr>
              <w:pStyle w:val="Standard"/>
              <w:suppressAutoHyphens w:val="0"/>
              <w:spacing w:line="254" w:lineRule="auto"/>
              <w:jc w:val="center"/>
              <w:rPr>
                <w:rFonts w:eastAsia="Times New Roman" w:cs="Calibri"/>
                <w:color w:val="000000"/>
                <w:sz w:val="28"/>
                <w:szCs w:val="28"/>
                <w:lang w:eastAsia="uk-UA" w:bidi="ar-SA"/>
              </w:rPr>
            </w:pPr>
            <w:r w:rsidRPr="00317339">
              <w:rPr>
                <w:rFonts w:eastAsia="Times New Roman" w:cs="Calibri"/>
                <w:color w:val="000000"/>
                <w:sz w:val="28"/>
                <w:szCs w:val="28"/>
                <w:lang w:eastAsia="uk-UA" w:bidi="ar-SA"/>
              </w:rPr>
              <w:t>20.05.2018-20.06.2018</w:t>
            </w:r>
          </w:p>
        </w:tc>
        <w:tc>
          <w:tcPr>
            <w:tcW w:w="1699"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r>
      <w:tr w:rsidR="00A17851" w:rsidRPr="00317339" w:rsidTr="00A17851">
        <w:tc>
          <w:tcPr>
            <w:tcW w:w="675"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c>
          <w:tcPr>
            <w:tcW w:w="4251" w:type="dxa"/>
            <w:vAlign w:val="center"/>
          </w:tcPr>
          <w:p w:rsidR="00A17851" w:rsidRPr="00317339" w:rsidRDefault="00A17851" w:rsidP="00A17851">
            <w:pPr>
              <w:tabs>
                <w:tab w:val="clear" w:pos="708"/>
              </w:tabs>
              <w:autoSpaceDE w:val="0"/>
              <w:autoSpaceDN w:val="0"/>
              <w:adjustRightInd w:val="0"/>
              <w:rPr>
                <w:rFonts w:eastAsiaTheme="minorHAnsi"/>
                <w:color w:val="000000"/>
                <w:sz w:val="28"/>
                <w:szCs w:val="28"/>
              </w:rPr>
            </w:pPr>
            <w:r w:rsidRPr="00317339">
              <w:rPr>
                <w:rFonts w:eastAsiaTheme="minorHAnsi"/>
                <w:color w:val="000000"/>
                <w:sz w:val="28"/>
                <w:szCs w:val="28"/>
              </w:rPr>
              <w:t>Работа над разделом 1</w:t>
            </w:r>
          </w:p>
        </w:tc>
        <w:tc>
          <w:tcPr>
            <w:tcW w:w="3262" w:type="dxa"/>
            <w:vAlign w:val="center"/>
          </w:tcPr>
          <w:p w:rsidR="00A17851" w:rsidRPr="00317339" w:rsidRDefault="00A17851" w:rsidP="00A17851">
            <w:pPr>
              <w:jc w:val="center"/>
              <w:rPr>
                <w:rFonts w:eastAsia="Times New Roman" w:cs="Calibri"/>
                <w:color w:val="000000"/>
                <w:sz w:val="28"/>
                <w:szCs w:val="28"/>
              </w:rPr>
            </w:pPr>
            <w:r w:rsidRPr="00317339">
              <w:rPr>
                <w:rFonts w:eastAsia="Times New Roman" w:cs="Calibri"/>
                <w:color w:val="000000"/>
                <w:sz w:val="28"/>
                <w:szCs w:val="28"/>
              </w:rPr>
              <w:t>20.06.2018-20.08.2018</w:t>
            </w:r>
          </w:p>
        </w:tc>
        <w:tc>
          <w:tcPr>
            <w:tcW w:w="1699"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r>
      <w:tr w:rsidR="00A17851" w:rsidRPr="00317339" w:rsidTr="00A17851">
        <w:tc>
          <w:tcPr>
            <w:tcW w:w="675"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c>
          <w:tcPr>
            <w:tcW w:w="4251" w:type="dxa"/>
            <w:vAlign w:val="center"/>
          </w:tcPr>
          <w:p w:rsidR="00A17851" w:rsidRPr="00317339" w:rsidRDefault="00A17851" w:rsidP="00A17851">
            <w:pPr>
              <w:tabs>
                <w:tab w:val="clear" w:pos="708"/>
              </w:tabs>
              <w:autoSpaceDE w:val="0"/>
              <w:autoSpaceDN w:val="0"/>
              <w:adjustRightInd w:val="0"/>
              <w:rPr>
                <w:rFonts w:eastAsiaTheme="minorHAnsi"/>
                <w:color w:val="000000"/>
                <w:sz w:val="28"/>
                <w:szCs w:val="28"/>
              </w:rPr>
            </w:pPr>
            <w:r w:rsidRPr="00317339">
              <w:rPr>
                <w:rFonts w:eastAsiaTheme="minorHAnsi"/>
                <w:color w:val="000000"/>
                <w:sz w:val="28"/>
                <w:szCs w:val="28"/>
              </w:rPr>
              <w:t>Работа над разделом 2</w:t>
            </w:r>
          </w:p>
        </w:tc>
        <w:tc>
          <w:tcPr>
            <w:tcW w:w="3262" w:type="dxa"/>
            <w:vAlign w:val="center"/>
          </w:tcPr>
          <w:p w:rsidR="00A17851" w:rsidRPr="00317339" w:rsidRDefault="00A17851" w:rsidP="00A17851">
            <w:pPr>
              <w:jc w:val="center"/>
              <w:rPr>
                <w:rFonts w:eastAsia="Times New Roman" w:cs="Calibri"/>
                <w:color w:val="000000"/>
                <w:sz w:val="28"/>
                <w:szCs w:val="28"/>
              </w:rPr>
            </w:pPr>
            <w:r w:rsidRPr="00317339">
              <w:rPr>
                <w:rFonts w:eastAsia="Times New Roman" w:cs="Calibri"/>
                <w:color w:val="000000"/>
                <w:sz w:val="28"/>
                <w:szCs w:val="28"/>
              </w:rPr>
              <w:t>20.08.2018-20.09.2018</w:t>
            </w:r>
          </w:p>
        </w:tc>
        <w:tc>
          <w:tcPr>
            <w:tcW w:w="1699"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r>
      <w:tr w:rsidR="00A17851" w:rsidRPr="00317339" w:rsidTr="00A17851">
        <w:tc>
          <w:tcPr>
            <w:tcW w:w="675"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c>
          <w:tcPr>
            <w:tcW w:w="4251" w:type="dxa"/>
            <w:vAlign w:val="center"/>
          </w:tcPr>
          <w:p w:rsidR="00A17851" w:rsidRPr="00317339" w:rsidRDefault="00A17851" w:rsidP="00A17851">
            <w:pPr>
              <w:tabs>
                <w:tab w:val="clear" w:pos="708"/>
              </w:tabs>
              <w:autoSpaceDE w:val="0"/>
              <w:autoSpaceDN w:val="0"/>
              <w:adjustRightInd w:val="0"/>
              <w:rPr>
                <w:rFonts w:eastAsiaTheme="minorHAnsi"/>
                <w:color w:val="000000"/>
                <w:sz w:val="28"/>
                <w:szCs w:val="28"/>
              </w:rPr>
            </w:pPr>
            <w:r w:rsidRPr="00317339">
              <w:rPr>
                <w:rFonts w:eastAsiaTheme="minorHAnsi"/>
                <w:color w:val="000000"/>
                <w:sz w:val="28"/>
                <w:szCs w:val="28"/>
              </w:rPr>
              <w:t>Разработка информационной системы</w:t>
            </w:r>
          </w:p>
        </w:tc>
        <w:tc>
          <w:tcPr>
            <w:tcW w:w="3262" w:type="dxa"/>
            <w:vAlign w:val="center"/>
          </w:tcPr>
          <w:p w:rsidR="00A17851" w:rsidRPr="00317339" w:rsidRDefault="00A17851" w:rsidP="00A17851">
            <w:pPr>
              <w:pStyle w:val="Standard"/>
              <w:suppressAutoHyphens w:val="0"/>
              <w:spacing w:line="254" w:lineRule="auto"/>
              <w:jc w:val="center"/>
              <w:rPr>
                <w:rFonts w:eastAsia="Times New Roman" w:cs="Calibri"/>
                <w:color w:val="000000"/>
                <w:sz w:val="28"/>
                <w:szCs w:val="28"/>
                <w:lang w:eastAsia="uk-UA" w:bidi="ar-SA"/>
              </w:rPr>
            </w:pPr>
            <w:r w:rsidRPr="00317339">
              <w:rPr>
                <w:rFonts w:eastAsia="Times New Roman" w:cs="Calibri"/>
                <w:color w:val="000000"/>
                <w:sz w:val="28"/>
                <w:szCs w:val="28"/>
                <w:lang w:eastAsia="uk-UA" w:bidi="ar-SA"/>
              </w:rPr>
              <w:t>20.09.2018-20.10.2018</w:t>
            </w:r>
          </w:p>
        </w:tc>
        <w:tc>
          <w:tcPr>
            <w:tcW w:w="1699"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r>
      <w:tr w:rsidR="00A17851" w:rsidRPr="00317339" w:rsidTr="00A17851">
        <w:tc>
          <w:tcPr>
            <w:tcW w:w="675"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c>
          <w:tcPr>
            <w:tcW w:w="4251" w:type="dxa"/>
            <w:vAlign w:val="center"/>
          </w:tcPr>
          <w:p w:rsidR="00A17851" w:rsidRPr="00317339" w:rsidRDefault="00A17851" w:rsidP="00A17851">
            <w:pPr>
              <w:tabs>
                <w:tab w:val="clear" w:pos="708"/>
              </w:tabs>
              <w:autoSpaceDE w:val="0"/>
              <w:autoSpaceDN w:val="0"/>
              <w:adjustRightInd w:val="0"/>
              <w:rPr>
                <w:rFonts w:eastAsiaTheme="minorHAnsi"/>
                <w:color w:val="000000"/>
                <w:sz w:val="28"/>
                <w:szCs w:val="28"/>
              </w:rPr>
            </w:pPr>
            <w:r w:rsidRPr="00317339">
              <w:rPr>
                <w:rFonts w:eastAsiaTheme="minorHAnsi"/>
                <w:color w:val="000000"/>
                <w:sz w:val="28"/>
                <w:szCs w:val="28"/>
              </w:rPr>
              <w:t>Описание ИС (Раздел 3)</w:t>
            </w:r>
          </w:p>
        </w:tc>
        <w:tc>
          <w:tcPr>
            <w:tcW w:w="3262" w:type="dxa"/>
            <w:vAlign w:val="center"/>
          </w:tcPr>
          <w:p w:rsidR="00A17851" w:rsidRPr="00317339" w:rsidRDefault="00A17851" w:rsidP="00A17851">
            <w:pPr>
              <w:pStyle w:val="Standard"/>
              <w:suppressAutoHyphens w:val="0"/>
              <w:spacing w:line="254" w:lineRule="auto"/>
              <w:jc w:val="center"/>
              <w:rPr>
                <w:rFonts w:eastAsia="Times New Roman" w:cs="Calibri"/>
                <w:color w:val="000000"/>
                <w:sz w:val="28"/>
                <w:szCs w:val="28"/>
                <w:lang w:eastAsia="uk-UA" w:bidi="ar-SA"/>
              </w:rPr>
            </w:pPr>
            <w:r w:rsidRPr="00317339">
              <w:rPr>
                <w:rFonts w:eastAsia="Times New Roman" w:cs="Calibri"/>
                <w:color w:val="000000"/>
                <w:sz w:val="28"/>
                <w:szCs w:val="28"/>
                <w:lang w:eastAsia="uk-UA" w:bidi="ar-SA"/>
              </w:rPr>
              <w:t>20.10.2018-20.11.2018</w:t>
            </w:r>
          </w:p>
        </w:tc>
        <w:tc>
          <w:tcPr>
            <w:tcW w:w="1699"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r>
      <w:tr w:rsidR="00A17851" w:rsidRPr="00317339" w:rsidTr="00A17851">
        <w:tc>
          <w:tcPr>
            <w:tcW w:w="675"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c>
          <w:tcPr>
            <w:tcW w:w="4251" w:type="dxa"/>
            <w:vAlign w:val="center"/>
          </w:tcPr>
          <w:p w:rsidR="00A17851" w:rsidRPr="00317339" w:rsidRDefault="00A17851" w:rsidP="00A17851">
            <w:pPr>
              <w:tabs>
                <w:tab w:val="clear" w:pos="708"/>
              </w:tabs>
              <w:autoSpaceDE w:val="0"/>
              <w:autoSpaceDN w:val="0"/>
              <w:adjustRightInd w:val="0"/>
              <w:rPr>
                <w:rFonts w:eastAsiaTheme="minorHAnsi"/>
                <w:color w:val="000000"/>
                <w:sz w:val="28"/>
                <w:szCs w:val="28"/>
              </w:rPr>
            </w:pPr>
            <w:r w:rsidRPr="00317339">
              <w:rPr>
                <w:rFonts w:eastAsiaTheme="minorHAnsi"/>
                <w:color w:val="000000"/>
                <w:sz w:val="28"/>
                <w:szCs w:val="28"/>
              </w:rPr>
              <w:t>Предзащита</w:t>
            </w:r>
          </w:p>
        </w:tc>
        <w:tc>
          <w:tcPr>
            <w:tcW w:w="3262" w:type="dxa"/>
            <w:vAlign w:val="center"/>
          </w:tcPr>
          <w:p w:rsidR="00A17851" w:rsidRPr="00317339" w:rsidRDefault="00A17851" w:rsidP="00A17851">
            <w:pPr>
              <w:pStyle w:val="Standard"/>
              <w:suppressAutoHyphens w:val="0"/>
              <w:spacing w:line="254" w:lineRule="auto"/>
              <w:jc w:val="center"/>
              <w:rPr>
                <w:rFonts w:eastAsia="Times New Roman" w:cs="Calibri"/>
                <w:color w:val="000000"/>
                <w:sz w:val="28"/>
                <w:szCs w:val="28"/>
                <w:lang w:eastAsia="uk-UA" w:bidi="ar-SA"/>
              </w:rPr>
            </w:pPr>
            <w:r w:rsidRPr="00317339">
              <w:rPr>
                <w:rFonts w:eastAsia="Times New Roman" w:cs="Calibri"/>
                <w:color w:val="000000"/>
                <w:sz w:val="28"/>
                <w:szCs w:val="28"/>
                <w:lang w:eastAsia="uk-UA" w:bidi="ar-SA"/>
              </w:rPr>
              <w:t>21.11.2018</w:t>
            </w:r>
          </w:p>
        </w:tc>
        <w:tc>
          <w:tcPr>
            <w:tcW w:w="1699"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r>
      <w:tr w:rsidR="00A17851" w:rsidRPr="00317339" w:rsidTr="00A17851">
        <w:tc>
          <w:tcPr>
            <w:tcW w:w="675"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c>
          <w:tcPr>
            <w:tcW w:w="4251" w:type="dxa"/>
            <w:vAlign w:val="center"/>
          </w:tcPr>
          <w:p w:rsidR="00A17851" w:rsidRPr="00317339" w:rsidRDefault="00A17851" w:rsidP="00A17851">
            <w:pPr>
              <w:tabs>
                <w:tab w:val="clear" w:pos="708"/>
              </w:tabs>
              <w:autoSpaceDE w:val="0"/>
              <w:autoSpaceDN w:val="0"/>
              <w:adjustRightInd w:val="0"/>
              <w:rPr>
                <w:rFonts w:eastAsiaTheme="minorHAnsi"/>
                <w:color w:val="000000"/>
                <w:sz w:val="28"/>
                <w:szCs w:val="28"/>
              </w:rPr>
            </w:pPr>
            <w:r w:rsidRPr="00317339">
              <w:rPr>
                <w:rFonts w:eastAsiaTheme="minorHAnsi"/>
                <w:color w:val="000000"/>
                <w:sz w:val="28"/>
                <w:szCs w:val="28"/>
              </w:rPr>
              <w:t>Оформление и сдача ВКР (проверка на антиплагиат)</w:t>
            </w:r>
          </w:p>
        </w:tc>
        <w:tc>
          <w:tcPr>
            <w:tcW w:w="3262" w:type="dxa"/>
            <w:vAlign w:val="center"/>
          </w:tcPr>
          <w:p w:rsidR="00A17851" w:rsidRPr="00317339" w:rsidRDefault="00A17851" w:rsidP="00A17851">
            <w:pPr>
              <w:pStyle w:val="Standard"/>
              <w:suppressAutoHyphens w:val="0"/>
              <w:spacing w:line="254" w:lineRule="auto"/>
              <w:jc w:val="center"/>
              <w:rPr>
                <w:rFonts w:eastAsia="Times New Roman" w:cs="Calibri"/>
                <w:color w:val="000000"/>
                <w:sz w:val="28"/>
                <w:szCs w:val="28"/>
                <w:lang w:eastAsia="uk-UA" w:bidi="ar-SA"/>
              </w:rPr>
            </w:pPr>
            <w:r w:rsidRPr="00317339">
              <w:rPr>
                <w:rFonts w:eastAsia="Times New Roman" w:cs="Calibri"/>
                <w:color w:val="000000"/>
                <w:sz w:val="28"/>
                <w:szCs w:val="28"/>
                <w:lang w:eastAsia="uk-UA" w:bidi="ar-SA"/>
              </w:rPr>
              <w:t>22.11.2018-04.12.2018</w:t>
            </w:r>
          </w:p>
        </w:tc>
        <w:tc>
          <w:tcPr>
            <w:tcW w:w="1699"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r>
      <w:tr w:rsidR="00A17851" w:rsidRPr="00317339" w:rsidTr="00A17851">
        <w:tc>
          <w:tcPr>
            <w:tcW w:w="675"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c>
          <w:tcPr>
            <w:tcW w:w="4251" w:type="dxa"/>
            <w:vAlign w:val="center"/>
          </w:tcPr>
          <w:p w:rsidR="00A17851" w:rsidRPr="00317339" w:rsidRDefault="00A17851" w:rsidP="00A17851">
            <w:pPr>
              <w:tabs>
                <w:tab w:val="clear" w:pos="708"/>
              </w:tabs>
              <w:autoSpaceDE w:val="0"/>
              <w:autoSpaceDN w:val="0"/>
              <w:adjustRightInd w:val="0"/>
              <w:rPr>
                <w:rFonts w:eastAsiaTheme="minorHAnsi"/>
                <w:color w:val="000000"/>
                <w:sz w:val="28"/>
                <w:szCs w:val="28"/>
              </w:rPr>
            </w:pPr>
            <w:r w:rsidRPr="00317339">
              <w:rPr>
                <w:rFonts w:eastAsiaTheme="minorHAnsi"/>
                <w:color w:val="000000"/>
                <w:sz w:val="28"/>
                <w:szCs w:val="28"/>
              </w:rPr>
              <w:t>Защита ВКР</w:t>
            </w:r>
          </w:p>
        </w:tc>
        <w:tc>
          <w:tcPr>
            <w:tcW w:w="3262" w:type="dxa"/>
            <w:vAlign w:val="center"/>
          </w:tcPr>
          <w:p w:rsidR="00A17851" w:rsidRPr="00317339" w:rsidRDefault="00A17851" w:rsidP="00A17851">
            <w:pPr>
              <w:pStyle w:val="Standard"/>
              <w:suppressAutoHyphens w:val="0"/>
              <w:spacing w:line="254" w:lineRule="auto"/>
              <w:jc w:val="center"/>
              <w:rPr>
                <w:rFonts w:eastAsia="Times New Roman" w:cs="Calibri"/>
                <w:color w:val="000000"/>
                <w:sz w:val="28"/>
                <w:szCs w:val="28"/>
                <w:lang w:eastAsia="uk-UA" w:bidi="ar-SA"/>
              </w:rPr>
            </w:pPr>
            <w:r w:rsidRPr="00317339">
              <w:rPr>
                <w:rFonts w:eastAsia="Times New Roman" w:cs="Calibri"/>
                <w:color w:val="000000"/>
                <w:sz w:val="28"/>
                <w:szCs w:val="28"/>
                <w:lang w:eastAsia="uk-UA" w:bidi="ar-SA"/>
              </w:rPr>
              <w:t>14.12.2018</w:t>
            </w:r>
          </w:p>
        </w:tc>
        <w:tc>
          <w:tcPr>
            <w:tcW w:w="1699" w:type="dxa"/>
            <w:vAlign w:val="center"/>
          </w:tcPr>
          <w:p w:rsidR="00A17851" w:rsidRPr="00317339" w:rsidRDefault="00A17851" w:rsidP="00A17851">
            <w:pPr>
              <w:tabs>
                <w:tab w:val="clear" w:pos="708"/>
              </w:tabs>
              <w:autoSpaceDE w:val="0"/>
              <w:autoSpaceDN w:val="0"/>
              <w:adjustRightInd w:val="0"/>
              <w:jc w:val="center"/>
              <w:rPr>
                <w:rFonts w:eastAsiaTheme="minorHAnsi"/>
                <w:color w:val="000000"/>
                <w:sz w:val="28"/>
                <w:szCs w:val="28"/>
              </w:rPr>
            </w:pPr>
          </w:p>
        </w:tc>
      </w:tr>
    </w:tbl>
    <w:p w:rsidR="00802E9C" w:rsidRPr="00317339" w:rsidRDefault="00802E9C" w:rsidP="005902A9">
      <w:pPr>
        <w:tabs>
          <w:tab w:val="clear" w:pos="708"/>
        </w:tabs>
        <w:autoSpaceDE w:val="0"/>
        <w:autoSpaceDN w:val="0"/>
        <w:adjustRightInd w:val="0"/>
        <w:spacing w:line="240" w:lineRule="auto"/>
        <w:jc w:val="both"/>
        <w:rPr>
          <w:rFonts w:eastAsiaTheme="minorHAnsi"/>
          <w:color w:val="000000"/>
          <w:sz w:val="28"/>
          <w:szCs w:val="28"/>
        </w:rPr>
      </w:pPr>
    </w:p>
    <w:p w:rsidR="00802E9C" w:rsidRPr="00317339"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317339">
        <w:rPr>
          <w:rFonts w:eastAsiaTheme="minorHAnsi"/>
          <w:color w:val="000000"/>
          <w:sz w:val="28"/>
          <w:szCs w:val="28"/>
        </w:rPr>
        <w:t xml:space="preserve">Задание принял к исполнению </w:t>
      </w:r>
      <w:r w:rsidRPr="00317339">
        <w:rPr>
          <w:rFonts w:eastAsiaTheme="minorHAnsi"/>
          <w:color w:val="000000"/>
          <w:sz w:val="28"/>
          <w:szCs w:val="28"/>
          <w:u w:val="single"/>
        </w:rPr>
        <w:t>«</w:t>
      </w:r>
      <w:r w:rsidR="009B5AFF" w:rsidRPr="00317339">
        <w:rPr>
          <w:rFonts w:eastAsiaTheme="minorHAnsi"/>
          <w:color w:val="000000"/>
          <w:sz w:val="28"/>
          <w:szCs w:val="28"/>
          <w:u w:val="single"/>
        </w:rPr>
        <w:t>20</w:t>
      </w:r>
      <w:r w:rsidRPr="00317339">
        <w:rPr>
          <w:rFonts w:eastAsiaTheme="minorHAnsi"/>
          <w:color w:val="000000"/>
          <w:sz w:val="28"/>
          <w:szCs w:val="28"/>
          <w:u w:val="single"/>
        </w:rPr>
        <w:t xml:space="preserve">» </w:t>
      </w:r>
      <w:r w:rsidR="00317339" w:rsidRPr="00317339">
        <w:rPr>
          <w:rFonts w:eastAsiaTheme="minorHAnsi"/>
          <w:color w:val="000000"/>
          <w:sz w:val="28"/>
          <w:szCs w:val="28"/>
          <w:u w:val="single"/>
        </w:rPr>
        <w:t>ма</w:t>
      </w:r>
      <w:r w:rsidR="009B5AFF" w:rsidRPr="00317339">
        <w:rPr>
          <w:rFonts w:eastAsiaTheme="minorHAnsi"/>
          <w:color w:val="000000"/>
          <w:sz w:val="28"/>
          <w:szCs w:val="28"/>
          <w:u w:val="single"/>
        </w:rPr>
        <w:t xml:space="preserve">я </w:t>
      </w:r>
      <w:r w:rsidRPr="00317339">
        <w:rPr>
          <w:rFonts w:eastAsiaTheme="minorHAnsi"/>
          <w:color w:val="000000"/>
          <w:sz w:val="28"/>
          <w:szCs w:val="28"/>
          <w:u w:val="single"/>
        </w:rPr>
        <w:t>20</w:t>
      </w:r>
      <w:r w:rsidR="009B5AFF" w:rsidRPr="00317339">
        <w:rPr>
          <w:rFonts w:eastAsiaTheme="minorHAnsi"/>
          <w:color w:val="000000"/>
          <w:sz w:val="28"/>
          <w:szCs w:val="28"/>
          <w:u w:val="single"/>
        </w:rPr>
        <w:t>1</w:t>
      </w:r>
      <w:r w:rsidR="00317339" w:rsidRPr="00317339">
        <w:rPr>
          <w:rFonts w:eastAsiaTheme="minorHAnsi"/>
          <w:color w:val="000000"/>
          <w:sz w:val="28"/>
          <w:szCs w:val="28"/>
          <w:u w:val="single"/>
        </w:rPr>
        <w:t>8</w:t>
      </w:r>
      <w:r w:rsidRPr="00317339">
        <w:rPr>
          <w:rFonts w:eastAsiaTheme="minorHAnsi"/>
          <w:color w:val="000000"/>
          <w:sz w:val="28"/>
          <w:szCs w:val="28"/>
          <w:u w:val="single"/>
        </w:rPr>
        <w:t xml:space="preserve"> г</w:t>
      </w:r>
      <w:r w:rsidRPr="00317339">
        <w:rPr>
          <w:rFonts w:eastAsiaTheme="minorHAnsi"/>
          <w:color w:val="000000"/>
          <w:sz w:val="28"/>
          <w:szCs w:val="28"/>
        </w:rPr>
        <w:t>.</w:t>
      </w:r>
    </w:p>
    <w:p w:rsidR="00802E9C" w:rsidRPr="00317339" w:rsidRDefault="00802E9C" w:rsidP="005902A9">
      <w:pPr>
        <w:tabs>
          <w:tab w:val="clear" w:pos="708"/>
        </w:tabs>
        <w:autoSpaceDE w:val="0"/>
        <w:autoSpaceDN w:val="0"/>
        <w:adjustRightInd w:val="0"/>
        <w:spacing w:line="240" w:lineRule="auto"/>
        <w:jc w:val="both"/>
        <w:rPr>
          <w:rFonts w:eastAsiaTheme="minorHAnsi"/>
          <w:color w:val="000000"/>
          <w:sz w:val="28"/>
          <w:szCs w:val="28"/>
        </w:rPr>
      </w:pPr>
    </w:p>
    <w:p w:rsidR="00802E9C" w:rsidRPr="005902A9" w:rsidRDefault="005902A9" w:rsidP="005902A9">
      <w:pPr>
        <w:tabs>
          <w:tab w:val="clear" w:pos="708"/>
        </w:tabs>
        <w:autoSpaceDE w:val="0"/>
        <w:autoSpaceDN w:val="0"/>
        <w:adjustRightInd w:val="0"/>
        <w:spacing w:line="240" w:lineRule="auto"/>
        <w:jc w:val="both"/>
        <w:rPr>
          <w:rFonts w:eastAsiaTheme="minorHAnsi"/>
          <w:color w:val="000000"/>
          <w:sz w:val="28"/>
          <w:szCs w:val="28"/>
        </w:rPr>
      </w:pPr>
      <w:r w:rsidRPr="00317339">
        <w:rPr>
          <w:rFonts w:eastAsiaTheme="minorHAnsi"/>
          <w:color w:val="000000"/>
          <w:sz w:val="28"/>
          <w:szCs w:val="28"/>
        </w:rPr>
        <w:t>Студент</w:t>
      </w:r>
      <w:r w:rsidR="009B5AFF" w:rsidRPr="00317339">
        <w:rPr>
          <w:rFonts w:eastAsiaTheme="minorHAnsi"/>
          <w:color w:val="000000"/>
          <w:sz w:val="28"/>
          <w:szCs w:val="28"/>
        </w:rPr>
        <w:t xml:space="preserve">                      </w:t>
      </w:r>
      <w:r w:rsidRPr="00317339">
        <w:rPr>
          <w:rFonts w:eastAsiaTheme="minorHAnsi"/>
          <w:color w:val="000000"/>
          <w:sz w:val="28"/>
          <w:szCs w:val="28"/>
        </w:rPr>
        <w:t xml:space="preserve"> _________</w:t>
      </w:r>
      <w:r w:rsidR="009B5AFF" w:rsidRPr="00317339">
        <w:rPr>
          <w:rFonts w:eastAsiaTheme="minorHAnsi"/>
          <w:color w:val="000000"/>
          <w:sz w:val="28"/>
          <w:szCs w:val="28"/>
        </w:rPr>
        <w:t xml:space="preserve">_________________  </w:t>
      </w:r>
      <w:r w:rsidRPr="00317339">
        <w:rPr>
          <w:rFonts w:eastAsiaTheme="minorHAnsi"/>
          <w:color w:val="000000"/>
          <w:sz w:val="28"/>
          <w:szCs w:val="28"/>
        </w:rPr>
        <w:t xml:space="preserve"> </w:t>
      </w:r>
      <w:r w:rsidR="009B5AFF" w:rsidRPr="00317339">
        <w:rPr>
          <w:rFonts w:eastAsiaTheme="minorHAnsi"/>
          <w:color w:val="000000"/>
          <w:sz w:val="28"/>
          <w:szCs w:val="28"/>
          <w:u w:val="single"/>
        </w:rPr>
        <w:t>/</w:t>
      </w:r>
      <w:r w:rsidR="00317339" w:rsidRPr="00317339">
        <w:rPr>
          <w:rFonts w:eastAsiaTheme="minorHAnsi"/>
          <w:color w:val="000000"/>
          <w:sz w:val="28"/>
          <w:szCs w:val="28"/>
        </w:rPr>
        <w:t xml:space="preserve"> Д.Г. Шкабатур</w:t>
      </w:r>
      <w:r w:rsidR="00317339" w:rsidRPr="00317339">
        <w:rPr>
          <w:rFonts w:eastAsiaTheme="minorHAnsi"/>
          <w:color w:val="000000"/>
          <w:sz w:val="28"/>
          <w:szCs w:val="28"/>
          <w:u w:val="single"/>
        </w:rPr>
        <w:t xml:space="preserve"> </w:t>
      </w:r>
      <w:r w:rsidR="009B5AFF" w:rsidRPr="00317339">
        <w:rPr>
          <w:rFonts w:eastAsiaTheme="minorHAnsi"/>
          <w:color w:val="000000"/>
          <w:sz w:val="28"/>
          <w:szCs w:val="28"/>
          <w:u w:val="single"/>
        </w:rPr>
        <w:t>/</w:t>
      </w:r>
    </w:p>
    <w:p w:rsidR="00802E9C" w:rsidRPr="005902A9" w:rsidRDefault="005902A9" w:rsidP="005902A9">
      <w:pPr>
        <w:tabs>
          <w:tab w:val="clear" w:pos="708"/>
        </w:tabs>
        <w:autoSpaceDE w:val="0"/>
        <w:autoSpaceDN w:val="0"/>
        <w:adjustRightInd w:val="0"/>
        <w:spacing w:line="240" w:lineRule="auto"/>
        <w:ind w:left="993"/>
        <w:jc w:val="both"/>
        <w:rPr>
          <w:rFonts w:eastAsiaTheme="minorHAnsi"/>
          <w:color w:val="000000"/>
          <w:sz w:val="22"/>
          <w:szCs w:val="28"/>
        </w:rPr>
      </w:pPr>
      <w:r>
        <w:rPr>
          <w:rFonts w:eastAsiaTheme="minorHAnsi"/>
          <w:color w:val="000000"/>
          <w:sz w:val="22"/>
          <w:szCs w:val="28"/>
        </w:rPr>
        <w:t xml:space="preserve"> </w:t>
      </w:r>
      <w:r w:rsidR="009B5AFF">
        <w:rPr>
          <w:rFonts w:eastAsiaTheme="minorHAnsi"/>
          <w:color w:val="000000"/>
          <w:sz w:val="22"/>
          <w:szCs w:val="28"/>
        </w:rPr>
        <w:t xml:space="preserve">                                           </w:t>
      </w:r>
      <w:r>
        <w:rPr>
          <w:rFonts w:eastAsiaTheme="minorHAnsi"/>
          <w:color w:val="000000"/>
          <w:sz w:val="22"/>
          <w:szCs w:val="28"/>
        </w:rPr>
        <w:t xml:space="preserve">  </w:t>
      </w:r>
      <w:r w:rsidR="00802E9C" w:rsidRPr="005902A9">
        <w:rPr>
          <w:rFonts w:eastAsiaTheme="minorHAnsi"/>
          <w:color w:val="000000"/>
          <w:sz w:val="22"/>
          <w:szCs w:val="28"/>
        </w:rPr>
        <w:t xml:space="preserve">( подпись)        </w:t>
      </w:r>
      <w:r w:rsidR="009B5AFF">
        <w:rPr>
          <w:rFonts w:eastAsiaTheme="minorHAnsi"/>
          <w:color w:val="000000"/>
          <w:sz w:val="22"/>
          <w:szCs w:val="28"/>
        </w:rPr>
        <w:t xml:space="preserve">                           </w:t>
      </w:r>
      <w:r w:rsidR="00802E9C" w:rsidRPr="005902A9">
        <w:rPr>
          <w:rFonts w:eastAsiaTheme="minorHAnsi"/>
          <w:color w:val="000000"/>
          <w:sz w:val="22"/>
          <w:szCs w:val="28"/>
        </w:rPr>
        <w:t xml:space="preserve">     (фамилия и инициалы)</w:t>
      </w:r>
    </w:p>
    <w:p w:rsidR="00802E9C" w:rsidRPr="005902A9" w:rsidRDefault="00802E9C" w:rsidP="005902A9">
      <w:pPr>
        <w:tabs>
          <w:tab w:val="clear" w:pos="708"/>
        </w:tabs>
        <w:autoSpaceDE w:val="0"/>
        <w:autoSpaceDN w:val="0"/>
        <w:adjustRightInd w:val="0"/>
        <w:spacing w:line="240" w:lineRule="auto"/>
        <w:jc w:val="both"/>
        <w:rPr>
          <w:rFonts w:eastAsiaTheme="minorHAnsi"/>
          <w:color w:val="000000"/>
          <w:sz w:val="28"/>
          <w:szCs w:val="28"/>
        </w:rPr>
      </w:pPr>
    </w:p>
    <w:p w:rsidR="00802E9C" w:rsidRPr="005902A9" w:rsidRDefault="00802E9C" w:rsidP="005902A9">
      <w:pPr>
        <w:tabs>
          <w:tab w:val="clear" w:pos="708"/>
        </w:tabs>
        <w:autoSpaceDE w:val="0"/>
        <w:autoSpaceDN w:val="0"/>
        <w:adjustRightInd w:val="0"/>
        <w:spacing w:line="240" w:lineRule="auto"/>
        <w:jc w:val="both"/>
        <w:rPr>
          <w:rFonts w:eastAsiaTheme="minorHAnsi"/>
          <w:color w:val="000000"/>
          <w:sz w:val="28"/>
          <w:szCs w:val="28"/>
        </w:rPr>
      </w:pPr>
      <w:r w:rsidRPr="005902A9">
        <w:rPr>
          <w:rFonts w:eastAsiaTheme="minorHAnsi"/>
          <w:color w:val="000000"/>
          <w:sz w:val="28"/>
          <w:szCs w:val="28"/>
        </w:rPr>
        <w:t xml:space="preserve">Руководитель ВКР </w:t>
      </w:r>
      <w:r w:rsidR="009B5AFF">
        <w:rPr>
          <w:rFonts w:eastAsiaTheme="minorHAnsi"/>
          <w:color w:val="000000"/>
          <w:sz w:val="28"/>
          <w:szCs w:val="28"/>
        </w:rPr>
        <w:t xml:space="preserve">            </w:t>
      </w:r>
      <w:r w:rsidRPr="005902A9">
        <w:rPr>
          <w:rFonts w:eastAsiaTheme="minorHAnsi"/>
          <w:color w:val="000000"/>
          <w:sz w:val="28"/>
          <w:szCs w:val="28"/>
        </w:rPr>
        <w:t xml:space="preserve">_____________ </w:t>
      </w:r>
      <w:r w:rsidR="009B5AFF">
        <w:rPr>
          <w:rFonts w:eastAsiaTheme="minorHAnsi"/>
          <w:color w:val="000000"/>
          <w:sz w:val="28"/>
          <w:szCs w:val="28"/>
        </w:rPr>
        <w:t xml:space="preserve">                   </w:t>
      </w:r>
      <w:r w:rsidRPr="005902A9">
        <w:rPr>
          <w:rFonts w:eastAsiaTheme="minorHAnsi"/>
          <w:color w:val="000000"/>
          <w:sz w:val="28"/>
          <w:szCs w:val="28"/>
        </w:rPr>
        <w:t xml:space="preserve"> </w:t>
      </w:r>
      <w:r w:rsidR="009B5AFF">
        <w:rPr>
          <w:rFonts w:eastAsiaTheme="minorHAnsi"/>
          <w:color w:val="000000"/>
          <w:sz w:val="28"/>
          <w:szCs w:val="28"/>
          <w:u w:val="single"/>
        </w:rPr>
        <w:t xml:space="preserve">/к.т.н., </w:t>
      </w:r>
      <w:r w:rsidR="00B26E84">
        <w:rPr>
          <w:rFonts w:eastAsiaTheme="minorHAnsi"/>
          <w:color w:val="000000"/>
          <w:sz w:val="28"/>
          <w:szCs w:val="28"/>
          <w:u w:val="single"/>
        </w:rPr>
        <w:t>В.Н. Таран</w:t>
      </w:r>
      <w:r w:rsidR="009B5AFF">
        <w:rPr>
          <w:rFonts w:eastAsiaTheme="minorHAnsi"/>
          <w:color w:val="000000"/>
          <w:sz w:val="28"/>
          <w:szCs w:val="28"/>
          <w:u w:val="single"/>
        </w:rPr>
        <w:t>/</w:t>
      </w:r>
    </w:p>
    <w:p w:rsidR="00A17851" w:rsidRPr="005902A9" w:rsidRDefault="005902A9" w:rsidP="005902A9">
      <w:pPr>
        <w:tabs>
          <w:tab w:val="clear" w:pos="708"/>
        </w:tabs>
        <w:autoSpaceDE w:val="0"/>
        <w:autoSpaceDN w:val="0"/>
        <w:adjustRightInd w:val="0"/>
        <w:spacing w:line="240" w:lineRule="auto"/>
        <w:ind w:left="2127"/>
        <w:jc w:val="both"/>
        <w:rPr>
          <w:sz w:val="28"/>
          <w:szCs w:val="28"/>
          <w:lang w:val="uk-UA"/>
        </w:rPr>
      </w:pPr>
      <w:r>
        <w:rPr>
          <w:rFonts w:eastAsiaTheme="minorHAnsi"/>
          <w:color w:val="000000"/>
          <w:sz w:val="22"/>
          <w:szCs w:val="28"/>
        </w:rPr>
        <w:t xml:space="preserve">   </w:t>
      </w:r>
      <w:r w:rsidR="009B5AFF">
        <w:rPr>
          <w:rFonts w:eastAsiaTheme="minorHAnsi"/>
          <w:color w:val="000000"/>
          <w:sz w:val="22"/>
          <w:szCs w:val="28"/>
        </w:rPr>
        <w:t xml:space="preserve">                </w:t>
      </w:r>
      <w:r>
        <w:rPr>
          <w:rFonts w:eastAsiaTheme="minorHAnsi"/>
          <w:color w:val="000000"/>
          <w:sz w:val="22"/>
          <w:szCs w:val="28"/>
        </w:rPr>
        <w:t xml:space="preserve">       </w:t>
      </w:r>
      <w:r w:rsidR="00802E9C" w:rsidRPr="005902A9">
        <w:rPr>
          <w:rFonts w:eastAsiaTheme="minorHAnsi"/>
          <w:color w:val="000000"/>
          <w:sz w:val="22"/>
          <w:szCs w:val="28"/>
        </w:rPr>
        <w:t xml:space="preserve">( подпись)            </w:t>
      </w:r>
      <w:r w:rsidR="009B5AFF">
        <w:rPr>
          <w:rFonts w:eastAsiaTheme="minorHAnsi"/>
          <w:color w:val="000000"/>
          <w:sz w:val="22"/>
          <w:szCs w:val="28"/>
        </w:rPr>
        <w:t xml:space="preserve">                 </w:t>
      </w:r>
      <w:r w:rsidR="00802E9C" w:rsidRPr="005902A9">
        <w:rPr>
          <w:rFonts w:eastAsiaTheme="minorHAnsi"/>
          <w:color w:val="000000"/>
          <w:sz w:val="22"/>
          <w:szCs w:val="28"/>
        </w:rPr>
        <w:t xml:space="preserve">       (фамилия и инициалы)</w:t>
      </w:r>
    </w:p>
    <w:sectPr w:rsidR="00A17851" w:rsidRPr="005902A9" w:rsidSect="003D5172">
      <w:pgSz w:w="11906" w:h="16838"/>
      <w:pgMar w:top="1134" w:right="566" w:bottom="568" w:left="1134"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A27" w:rsidRDefault="00CF0A27" w:rsidP="003C297A">
      <w:pPr>
        <w:spacing w:line="240" w:lineRule="auto"/>
      </w:pPr>
      <w:r>
        <w:separator/>
      </w:r>
    </w:p>
  </w:endnote>
  <w:endnote w:type="continuationSeparator" w:id="0">
    <w:p w:rsidR="00CF0A27" w:rsidRDefault="00CF0A27" w:rsidP="003C2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Times New Roman CYR">
    <w:panose1 w:val="02020603050405020304"/>
    <w:charset w:val="CC"/>
    <w:family w:val="roman"/>
    <w:pitch w:val="variable"/>
    <w:sig w:usb0="E0002EFF" w:usb1="C0007843" w:usb2="00000009" w:usb3="00000000" w:csb0="000001FF" w:csb1="00000000"/>
  </w:font>
  <w:font w:name="OfficinaSans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font294">
    <w:altName w:val="Times New Roman"/>
    <w:charset w:val="CC"/>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A27" w:rsidRDefault="00CF0A27" w:rsidP="003C297A">
      <w:pPr>
        <w:spacing w:line="240" w:lineRule="auto"/>
      </w:pPr>
      <w:r>
        <w:separator/>
      </w:r>
    </w:p>
  </w:footnote>
  <w:footnote w:type="continuationSeparator" w:id="0">
    <w:p w:rsidR="00CF0A27" w:rsidRDefault="00CF0A27" w:rsidP="003C29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Symbol" w:hAnsi="Symbol" w:cs="Symbol"/>
        <w:b/>
        <w:bCs/>
        <w:sz w:val="20"/>
      </w:rPr>
    </w:lvl>
    <w:lvl w:ilvl="1">
      <w:start w:val="1"/>
      <w:numFmt w:val="none"/>
      <w:suff w:val="nothing"/>
      <w:lvlText w:val=""/>
      <w:lvlJc w:val="left"/>
      <w:pPr>
        <w:tabs>
          <w:tab w:val="num" w:pos="0"/>
        </w:tabs>
        <w:ind w:left="576" w:hanging="576"/>
      </w:pPr>
      <w:rPr>
        <w:rFonts w:ascii="Courier New" w:hAnsi="Courier New" w:cs="Courier New"/>
        <w:sz w:val="20"/>
      </w:rPr>
    </w:lvl>
    <w:lvl w:ilvl="2">
      <w:start w:val="1"/>
      <w:numFmt w:val="none"/>
      <w:suff w:val="nothing"/>
      <w:lvlText w:val=""/>
      <w:lvlJc w:val="left"/>
      <w:pPr>
        <w:tabs>
          <w:tab w:val="num" w:pos="0"/>
        </w:tabs>
        <w:ind w:left="720" w:hanging="720"/>
      </w:pPr>
      <w:rPr>
        <w:rFonts w:ascii="Wingdings" w:hAnsi="Wingdings" w:cs="Wingdings"/>
        <w:sz w:val="20"/>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A"/>
    <w:multiLevelType w:val="singleLevel"/>
    <w:tmpl w:val="0000000A"/>
    <w:name w:val="WW8Num18"/>
    <w:lvl w:ilvl="0">
      <w:start w:val="1"/>
      <w:numFmt w:val="decimal"/>
      <w:lvlText w:val="%1)"/>
      <w:lvlJc w:val="left"/>
      <w:pPr>
        <w:tabs>
          <w:tab w:val="num" w:pos="357"/>
        </w:tabs>
        <w:ind w:left="0" w:firstLine="357"/>
      </w:pPr>
      <w:rPr>
        <w:color w:val="auto"/>
      </w:rPr>
    </w:lvl>
  </w:abstractNum>
  <w:abstractNum w:abstractNumId="3" w15:restartNumberingAfterBreak="0">
    <w:nsid w:val="00000011"/>
    <w:multiLevelType w:val="multilevel"/>
    <w:tmpl w:val="00000011"/>
    <w:lvl w:ilvl="0">
      <w:start w:val="1"/>
      <w:numFmt w:val="decimal"/>
      <w:lvlText w:val="%1."/>
      <w:lvlJc w:val="left"/>
      <w:pPr>
        <w:tabs>
          <w:tab w:val="num" w:pos="1440"/>
        </w:tabs>
        <w:ind w:left="0" w:firstLine="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3DB0BCA"/>
    <w:multiLevelType w:val="hybridMultilevel"/>
    <w:tmpl w:val="11CAB316"/>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F91A2C"/>
    <w:multiLevelType w:val="multilevel"/>
    <w:tmpl w:val="DCFA00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Calibri" w:hint="default"/>
        <w:color w:val="auto"/>
      </w:rPr>
    </w:lvl>
    <w:lvl w:ilvl="2">
      <w:start w:val="1"/>
      <w:numFmt w:val="decimal"/>
      <w:isLgl/>
      <w:lvlText w:val="%1.%2.%3."/>
      <w:lvlJc w:val="left"/>
      <w:pPr>
        <w:ind w:left="1080" w:hanging="720"/>
      </w:pPr>
      <w:rPr>
        <w:rFonts w:eastAsia="Calibri" w:hint="default"/>
        <w:color w:val="auto"/>
      </w:rPr>
    </w:lvl>
    <w:lvl w:ilvl="3">
      <w:start w:val="1"/>
      <w:numFmt w:val="decimal"/>
      <w:isLgl/>
      <w:lvlText w:val="%1.%2.%3.%4."/>
      <w:lvlJc w:val="left"/>
      <w:pPr>
        <w:ind w:left="1440" w:hanging="1080"/>
      </w:pPr>
      <w:rPr>
        <w:rFonts w:eastAsia="Calibri" w:hint="default"/>
        <w:color w:val="auto"/>
      </w:rPr>
    </w:lvl>
    <w:lvl w:ilvl="4">
      <w:start w:val="1"/>
      <w:numFmt w:val="decimal"/>
      <w:isLgl/>
      <w:lvlText w:val="%1.%2.%3.%4.%5."/>
      <w:lvlJc w:val="left"/>
      <w:pPr>
        <w:ind w:left="1440" w:hanging="1080"/>
      </w:pPr>
      <w:rPr>
        <w:rFonts w:eastAsia="Calibri" w:hint="default"/>
        <w:color w:val="auto"/>
      </w:rPr>
    </w:lvl>
    <w:lvl w:ilvl="5">
      <w:start w:val="1"/>
      <w:numFmt w:val="decimal"/>
      <w:isLgl/>
      <w:lvlText w:val="%1.%2.%3.%4.%5.%6."/>
      <w:lvlJc w:val="left"/>
      <w:pPr>
        <w:ind w:left="1800" w:hanging="1440"/>
      </w:pPr>
      <w:rPr>
        <w:rFonts w:eastAsia="Calibri" w:hint="default"/>
        <w:color w:val="auto"/>
      </w:rPr>
    </w:lvl>
    <w:lvl w:ilvl="6">
      <w:start w:val="1"/>
      <w:numFmt w:val="decimal"/>
      <w:isLgl/>
      <w:lvlText w:val="%1.%2.%3.%4.%5.%6.%7."/>
      <w:lvlJc w:val="left"/>
      <w:pPr>
        <w:ind w:left="2160" w:hanging="1800"/>
      </w:pPr>
      <w:rPr>
        <w:rFonts w:eastAsia="Calibri" w:hint="default"/>
        <w:color w:val="auto"/>
      </w:rPr>
    </w:lvl>
    <w:lvl w:ilvl="7">
      <w:start w:val="1"/>
      <w:numFmt w:val="decimal"/>
      <w:isLgl/>
      <w:lvlText w:val="%1.%2.%3.%4.%5.%6.%7.%8."/>
      <w:lvlJc w:val="left"/>
      <w:pPr>
        <w:ind w:left="2160" w:hanging="1800"/>
      </w:pPr>
      <w:rPr>
        <w:rFonts w:eastAsia="Calibri" w:hint="default"/>
        <w:color w:val="auto"/>
      </w:rPr>
    </w:lvl>
    <w:lvl w:ilvl="8">
      <w:start w:val="1"/>
      <w:numFmt w:val="decimal"/>
      <w:isLgl/>
      <w:lvlText w:val="%1.%2.%3.%4.%5.%6.%7.%8.%9."/>
      <w:lvlJc w:val="left"/>
      <w:pPr>
        <w:ind w:left="2520" w:hanging="2160"/>
      </w:pPr>
      <w:rPr>
        <w:rFonts w:eastAsia="Calibri" w:hint="default"/>
        <w:color w:val="auto"/>
      </w:rPr>
    </w:lvl>
  </w:abstractNum>
  <w:abstractNum w:abstractNumId="6" w15:restartNumberingAfterBreak="0">
    <w:nsid w:val="0D7610F7"/>
    <w:multiLevelType w:val="multilevel"/>
    <w:tmpl w:val="0BFE8996"/>
    <w:lvl w:ilvl="0">
      <w:start w:val="1"/>
      <w:numFmt w:val="bullet"/>
      <w:lvlText w:val="-"/>
      <w:lvlJc w:val="left"/>
      <w:pPr>
        <w:tabs>
          <w:tab w:val="num" w:pos="432"/>
        </w:tabs>
        <w:ind w:left="432" w:hanging="432"/>
      </w:pPr>
      <w:rPr>
        <w:rFonts w:ascii="Times New Roman" w:hAnsi="Times New Roman" w:cs="Times New Roman"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17F55575"/>
    <w:multiLevelType w:val="hybridMultilevel"/>
    <w:tmpl w:val="706EC7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817473"/>
    <w:multiLevelType w:val="multilevel"/>
    <w:tmpl w:val="7E786A00"/>
    <w:lvl w:ilvl="0">
      <w:start w:val="1"/>
      <w:numFmt w:val="decimal"/>
      <w:pStyle w:val="47"/>
      <w:lvlText w:val="%1."/>
      <w:lvlJc w:val="left"/>
      <w:pPr>
        <w:ind w:left="1069" w:hanging="360"/>
      </w:pPr>
      <w:rPr>
        <w:rFonts w:cs="Times New Roman"/>
      </w:rPr>
    </w:lvl>
    <w:lvl w:ilvl="1">
      <w:start w:val="1"/>
      <w:numFmt w:val="decimal"/>
      <w:isLgl/>
      <w:lvlText w:val="%1.%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9" w15:restartNumberingAfterBreak="0">
    <w:nsid w:val="29223CA9"/>
    <w:multiLevelType w:val="multilevel"/>
    <w:tmpl w:val="D6C61A92"/>
    <w:lvl w:ilvl="0">
      <w:start w:val="1"/>
      <w:numFmt w:val="bullet"/>
      <w:pStyle w:val="a"/>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Times New Roman"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Times New Roman"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Times New Roman"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D0149A5"/>
    <w:multiLevelType w:val="multilevel"/>
    <w:tmpl w:val="FD1A61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29D79E0"/>
    <w:multiLevelType w:val="multilevel"/>
    <w:tmpl w:val="DCFA00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Calibri" w:hint="default"/>
        <w:color w:val="auto"/>
      </w:rPr>
    </w:lvl>
    <w:lvl w:ilvl="2">
      <w:start w:val="1"/>
      <w:numFmt w:val="decimal"/>
      <w:isLgl/>
      <w:lvlText w:val="%1.%2.%3."/>
      <w:lvlJc w:val="left"/>
      <w:pPr>
        <w:ind w:left="1080" w:hanging="720"/>
      </w:pPr>
      <w:rPr>
        <w:rFonts w:eastAsia="Calibri" w:hint="default"/>
        <w:color w:val="auto"/>
      </w:rPr>
    </w:lvl>
    <w:lvl w:ilvl="3">
      <w:start w:val="1"/>
      <w:numFmt w:val="decimal"/>
      <w:isLgl/>
      <w:lvlText w:val="%1.%2.%3.%4."/>
      <w:lvlJc w:val="left"/>
      <w:pPr>
        <w:ind w:left="1440" w:hanging="1080"/>
      </w:pPr>
      <w:rPr>
        <w:rFonts w:eastAsia="Calibri" w:hint="default"/>
        <w:color w:val="auto"/>
      </w:rPr>
    </w:lvl>
    <w:lvl w:ilvl="4">
      <w:start w:val="1"/>
      <w:numFmt w:val="decimal"/>
      <w:isLgl/>
      <w:lvlText w:val="%1.%2.%3.%4.%5."/>
      <w:lvlJc w:val="left"/>
      <w:pPr>
        <w:ind w:left="1440" w:hanging="1080"/>
      </w:pPr>
      <w:rPr>
        <w:rFonts w:eastAsia="Calibri" w:hint="default"/>
        <w:color w:val="auto"/>
      </w:rPr>
    </w:lvl>
    <w:lvl w:ilvl="5">
      <w:start w:val="1"/>
      <w:numFmt w:val="decimal"/>
      <w:isLgl/>
      <w:lvlText w:val="%1.%2.%3.%4.%5.%6."/>
      <w:lvlJc w:val="left"/>
      <w:pPr>
        <w:ind w:left="1800" w:hanging="1440"/>
      </w:pPr>
      <w:rPr>
        <w:rFonts w:eastAsia="Calibri" w:hint="default"/>
        <w:color w:val="auto"/>
      </w:rPr>
    </w:lvl>
    <w:lvl w:ilvl="6">
      <w:start w:val="1"/>
      <w:numFmt w:val="decimal"/>
      <w:isLgl/>
      <w:lvlText w:val="%1.%2.%3.%4.%5.%6.%7."/>
      <w:lvlJc w:val="left"/>
      <w:pPr>
        <w:ind w:left="2160" w:hanging="1800"/>
      </w:pPr>
      <w:rPr>
        <w:rFonts w:eastAsia="Calibri" w:hint="default"/>
        <w:color w:val="auto"/>
      </w:rPr>
    </w:lvl>
    <w:lvl w:ilvl="7">
      <w:start w:val="1"/>
      <w:numFmt w:val="decimal"/>
      <w:isLgl/>
      <w:lvlText w:val="%1.%2.%3.%4.%5.%6.%7.%8."/>
      <w:lvlJc w:val="left"/>
      <w:pPr>
        <w:ind w:left="2160" w:hanging="1800"/>
      </w:pPr>
      <w:rPr>
        <w:rFonts w:eastAsia="Calibri" w:hint="default"/>
        <w:color w:val="auto"/>
      </w:rPr>
    </w:lvl>
    <w:lvl w:ilvl="8">
      <w:start w:val="1"/>
      <w:numFmt w:val="decimal"/>
      <w:isLgl/>
      <w:lvlText w:val="%1.%2.%3.%4.%5.%6.%7.%8.%9."/>
      <w:lvlJc w:val="left"/>
      <w:pPr>
        <w:ind w:left="2520" w:hanging="2160"/>
      </w:pPr>
      <w:rPr>
        <w:rFonts w:eastAsia="Calibri" w:hint="default"/>
        <w:color w:val="auto"/>
      </w:rPr>
    </w:lvl>
  </w:abstractNum>
  <w:abstractNum w:abstractNumId="12" w15:restartNumberingAfterBreak="0">
    <w:nsid w:val="346B3D09"/>
    <w:multiLevelType w:val="hybridMultilevel"/>
    <w:tmpl w:val="D2BAC506"/>
    <w:lvl w:ilvl="0" w:tplc="3B16231C">
      <w:start w:val="1"/>
      <w:numFmt w:val="bullet"/>
      <w:pStyle w:val="a0"/>
      <w:lvlText w:val=""/>
      <w:lvlJc w:val="left"/>
      <w:pPr>
        <w:tabs>
          <w:tab w:val="num" w:pos="964"/>
        </w:tabs>
        <w:ind w:left="964"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15:restartNumberingAfterBreak="0">
    <w:nsid w:val="367F5EED"/>
    <w:multiLevelType w:val="hybridMultilevel"/>
    <w:tmpl w:val="0D7EF0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5D1CE6"/>
    <w:multiLevelType w:val="multilevel"/>
    <w:tmpl w:val="A5D0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935DA"/>
    <w:multiLevelType w:val="hybridMultilevel"/>
    <w:tmpl w:val="5198CB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8EF3A15"/>
    <w:multiLevelType w:val="hybridMultilevel"/>
    <w:tmpl w:val="0B6A462A"/>
    <w:lvl w:ilvl="0" w:tplc="B854080E">
      <w:start w:val="1"/>
      <w:numFmt w:val="bullet"/>
      <w:pStyle w:val="a1"/>
      <w:lvlText w:val="-"/>
      <w:lvlJc w:val="left"/>
      <w:pPr>
        <w:tabs>
          <w:tab w:val="num" w:pos="1260"/>
        </w:tabs>
        <w:ind w:left="126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B44772"/>
    <w:multiLevelType w:val="hybridMultilevel"/>
    <w:tmpl w:val="22BA9398"/>
    <w:lvl w:ilvl="0" w:tplc="0422000F">
      <w:start w:val="1"/>
      <w:numFmt w:val="decimal"/>
      <w:lvlText w:val="%1."/>
      <w:lvlJc w:val="left"/>
      <w:pPr>
        <w:ind w:left="12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CA330C7"/>
    <w:multiLevelType w:val="hybridMultilevel"/>
    <w:tmpl w:val="C868D4B0"/>
    <w:lvl w:ilvl="0" w:tplc="51A0C2C8">
      <w:start w:val="1"/>
      <w:numFmt w:val="bullet"/>
      <w:pStyle w:val="a2"/>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5DED1C8A"/>
    <w:multiLevelType w:val="hybridMultilevel"/>
    <w:tmpl w:val="2E2813F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01F5122"/>
    <w:multiLevelType w:val="multilevel"/>
    <w:tmpl w:val="DA6CFD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0A73C14"/>
    <w:multiLevelType w:val="hybridMultilevel"/>
    <w:tmpl w:val="0324ECFC"/>
    <w:name w:val="WW8Num33222222"/>
    <w:lvl w:ilvl="0" w:tplc="FFFFFFFF">
      <w:start w:val="1"/>
      <w:numFmt w:val="bullet"/>
      <w:lvlText w:val=""/>
      <w:lvlJc w:val="left"/>
      <w:pPr>
        <w:ind w:left="786" w:hanging="360"/>
      </w:pPr>
      <w:rPr>
        <w:rFonts w:ascii="Symbol" w:hAnsi="Symbol" w:hint="default"/>
      </w:rPr>
    </w:lvl>
    <w:lvl w:ilvl="1" w:tplc="FFFFFFFF">
      <w:start w:val="1"/>
      <w:numFmt w:val="bullet"/>
      <w:lvlText w:val="o"/>
      <w:lvlJc w:val="left"/>
      <w:pPr>
        <w:ind w:left="1506" w:hanging="360"/>
      </w:pPr>
      <w:rPr>
        <w:rFonts w:ascii="Courier New" w:hAnsi="Courier New" w:cs="Courier New" w:hint="default"/>
      </w:rPr>
    </w:lvl>
    <w:lvl w:ilvl="2" w:tplc="FFFFFFFF">
      <w:start w:val="1"/>
      <w:numFmt w:val="bullet"/>
      <w:lvlText w:val=""/>
      <w:lvlJc w:val="left"/>
      <w:pPr>
        <w:ind w:left="2226" w:hanging="360"/>
      </w:pPr>
      <w:rPr>
        <w:rFonts w:ascii="Wingdings" w:hAnsi="Wingdings" w:hint="default"/>
      </w:rPr>
    </w:lvl>
    <w:lvl w:ilvl="3" w:tplc="FFFFFFFF">
      <w:start w:val="1"/>
      <w:numFmt w:val="bullet"/>
      <w:lvlText w:val=""/>
      <w:lvlJc w:val="left"/>
      <w:pPr>
        <w:ind w:left="2946" w:hanging="360"/>
      </w:pPr>
      <w:rPr>
        <w:rFonts w:ascii="Symbol" w:hAnsi="Symbol" w:hint="default"/>
      </w:rPr>
    </w:lvl>
    <w:lvl w:ilvl="4" w:tplc="FFFFFFFF">
      <w:start w:val="1"/>
      <w:numFmt w:val="bullet"/>
      <w:lvlText w:val="o"/>
      <w:lvlJc w:val="left"/>
      <w:pPr>
        <w:ind w:left="3666" w:hanging="360"/>
      </w:pPr>
      <w:rPr>
        <w:rFonts w:ascii="Courier New" w:hAnsi="Courier New" w:cs="Courier New" w:hint="default"/>
      </w:rPr>
    </w:lvl>
    <w:lvl w:ilvl="5" w:tplc="FFFFFFFF">
      <w:start w:val="1"/>
      <w:numFmt w:val="bullet"/>
      <w:lvlText w:val=""/>
      <w:lvlJc w:val="left"/>
      <w:pPr>
        <w:ind w:left="4386" w:hanging="360"/>
      </w:pPr>
      <w:rPr>
        <w:rFonts w:ascii="Wingdings" w:hAnsi="Wingdings" w:hint="default"/>
      </w:rPr>
    </w:lvl>
    <w:lvl w:ilvl="6" w:tplc="FFFFFFFF">
      <w:start w:val="1"/>
      <w:numFmt w:val="bullet"/>
      <w:lvlText w:val=""/>
      <w:lvlJc w:val="left"/>
      <w:pPr>
        <w:ind w:left="5106" w:hanging="360"/>
      </w:pPr>
      <w:rPr>
        <w:rFonts w:ascii="Symbol" w:hAnsi="Symbol" w:hint="default"/>
      </w:rPr>
    </w:lvl>
    <w:lvl w:ilvl="7" w:tplc="FFFFFFFF">
      <w:start w:val="1"/>
      <w:numFmt w:val="bullet"/>
      <w:lvlText w:val="o"/>
      <w:lvlJc w:val="left"/>
      <w:pPr>
        <w:ind w:left="5826" w:hanging="360"/>
      </w:pPr>
      <w:rPr>
        <w:rFonts w:ascii="Courier New" w:hAnsi="Courier New" w:cs="Courier New" w:hint="default"/>
      </w:rPr>
    </w:lvl>
    <w:lvl w:ilvl="8" w:tplc="FFFFFFFF">
      <w:start w:val="1"/>
      <w:numFmt w:val="bullet"/>
      <w:lvlText w:val=""/>
      <w:lvlJc w:val="left"/>
      <w:pPr>
        <w:ind w:left="6546" w:hanging="360"/>
      </w:pPr>
      <w:rPr>
        <w:rFonts w:ascii="Wingdings" w:hAnsi="Wingdings" w:hint="default"/>
      </w:rPr>
    </w:lvl>
  </w:abstractNum>
  <w:abstractNum w:abstractNumId="22" w15:restartNumberingAfterBreak="0">
    <w:nsid w:val="640A1353"/>
    <w:multiLevelType w:val="hybridMultilevel"/>
    <w:tmpl w:val="87BEE7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D626ED"/>
    <w:multiLevelType w:val="multilevel"/>
    <w:tmpl w:val="275A268A"/>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74273FD"/>
    <w:multiLevelType w:val="multilevel"/>
    <w:tmpl w:val="49A6BA1E"/>
    <w:lvl w:ilvl="0">
      <w:start w:val="1"/>
      <w:numFmt w:val="decimal"/>
      <w:lvlText w:val="%1."/>
      <w:lvlJc w:val="left"/>
      <w:pPr>
        <w:ind w:left="720" w:hanging="36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B20521A"/>
    <w:multiLevelType w:val="multilevel"/>
    <w:tmpl w:val="E2A8F58C"/>
    <w:lvl w:ilvl="0">
      <w:start w:val="3"/>
      <w:numFmt w:val="decimal"/>
      <w:lvlText w:val="%1."/>
      <w:lvlJc w:val="left"/>
      <w:pPr>
        <w:ind w:left="450" w:hanging="45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26" w15:restartNumberingAfterBreak="0">
    <w:nsid w:val="7F5C422B"/>
    <w:multiLevelType w:val="hybridMultilevel"/>
    <w:tmpl w:val="5BD203BA"/>
    <w:lvl w:ilvl="0" w:tplc="97E4AF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6"/>
  </w:num>
  <w:num w:numId="4">
    <w:abstractNumId w:val="18"/>
  </w:num>
  <w:num w:numId="5">
    <w:abstractNumId w:val="20"/>
  </w:num>
  <w:num w:numId="6">
    <w:abstractNumId w:val="10"/>
  </w:num>
  <w:num w:numId="7">
    <w:abstractNumId w:val="3"/>
  </w:num>
  <w:num w:numId="8">
    <w:abstractNumId w:val="15"/>
  </w:num>
  <w:num w:numId="9">
    <w:abstractNumId w:val="4"/>
  </w:num>
  <w:num w:numId="10">
    <w:abstractNumId w:val="17"/>
  </w:num>
  <w:num w:numId="11">
    <w:abstractNumId w:val="7"/>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
    <w:lvlOverride w:ilvl="0">
      <w:startOverride w:val="1"/>
    </w:lvlOverride>
  </w:num>
  <w:num w:numId="18">
    <w:abstractNumId w:val="13"/>
  </w:num>
  <w:num w:numId="19">
    <w:abstractNumId w:val="22"/>
  </w:num>
  <w:num w:numId="20">
    <w:abstractNumId w:val="0"/>
  </w:num>
  <w:num w:numId="21">
    <w:abstractNumId w:val="6"/>
  </w:num>
  <w:num w:numId="22">
    <w:abstractNumId w:val="5"/>
  </w:num>
  <w:num w:numId="23">
    <w:abstractNumId w:val="24"/>
  </w:num>
  <w:num w:numId="24">
    <w:abstractNumId w:val="23"/>
  </w:num>
  <w:num w:numId="25">
    <w:abstractNumId w:val="26"/>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2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DB"/>
    <w:rsid w:val="000138C0"/>
    <w:rsid w:val="00013F35"/>
    <w:rsid w:val="00021281"/>
    <w:rsid w:val="0002154C"/>
    <w:rsid w:val="00021AE5"/>
    <w:rsid w:val="000221B4"/>
    <w:rsid w:val="0002781D"/>
    <w:rsid w:val="000318C0"/>
    <w:rsid w:val="00042AA1"/>
    <w:rsid w:val="00042D80"/>
    <w:rsid w:val="00045902"/>
    <w:rsid w:val="00047110"/>
    <w:rsid w:val="00047634"/>
    <w:rsid w:val="000525AA"/>
    <w:rsid w:val="00054F9C"/>
    <w:rsid w:val="00056D5C"/>
    <w:rsid w:val="000576CC"/>
    <w:rsid w:val="000621B7"/>
    <w:rsid w:val="00062EE5"/>
    <w:rsid w:val="00063094"/>
    <w:rsid w:val="00070599"/>
    <w:rsid w:val="000713DD"/>
    <w:rsid w:val="00073935"/>
    <w:rsid w:val="0007606A"/>
    <w:rsid w:val="00076291"/>
    <w:rsid w:val="00091C5D"/>
    <w:rsid w:val="00093B8C"/>
    <w:rsid w:val="000945BB"/>
    <w:rsid w:val="00097018"/>
    <w:rsid w:val="000B51BF"/>
    <w:rsid w:val="000B6619"/>
    <w:rsid w:val="000D1EA9"/>
    <w:rsid w:val="000D2791"/>
    <w:rsid w:val="000D5165"/>
    <w:rsid w:val="000E3FA7"/>
    <w:rsid w:val="000E4424"/>
    <w:rsid w:val="000E520D"/>
    <w:rsid w:val="000E5DBC"/>
    <w:rsid w:val="00101B24"/>
    <w:rsid w:val="0011071C"/>
    <w:rsid w:val="00111A1B"/>
    <w:rsid w:val="00112A1C"/>
    <w:rsid w:val="00124C71"/>
    <w:rsid w:val="00132C79"/>
    <w:rsid w:val="00137545"/>
    <w:rsid w:val="00140C1E"/>
    <w:rsid w:val="001410BA"/>
    <w:rsid w:val="00147EC9"/>
    <w:rsid w:val="0015159F"/>
    <w:rsid w:val="00152AED"/>
    <w:rsid w:val="001606AE"/>
    <w:rsid w:val="00161652"/>
    <w:rsid w:val="00163133"/>
    <w:rsid w:val="00163DC5"/>
    <w:rsid w:val="00164C35"/>
    <w:rsid w:val="00172CF1"/>
    <w:rsid w:val="00175C0D"/>
    <w:rsid w:val="001764FD"/>
    <w:rsid w:val="00181C07"/>
    <w:rsid w:val="001923F2"/>
    <w:rsid w:val="00194B99"/>
    <w:rsid w:val="00197864"/>
    <w:rsid w:val="001A4E62"/>
    <w:rsid w:val="001A70B8"/>
    <w:rsid w:val="001A7E80"/>
    <w:rsid w:val="001B22AA"/>
    <w:rsid w:val="001B4B67"/>
    <w:rsid w:val="001C3F43"/>
    <w:rsid w:val="001C52A1"/>
    <w:rsid w:val="001D3429"/>
    <w:rsid w:val="001D50DC"/>
    <w:rsid w:val="001D75D9"/>
    <w:rsid w:val="001E4F59"/>
    <w:rsid w:val="001E6661"/>
    <w:rsid w:val="00206BD8"/>
    <w:rsid w:val="002107E4"/>
    <w:rsid w:val="002140AE"/>
    <w:rsid w:val="00214624"/>
    <w:rsid w:val="00216E4C"/>
    <w:rsid w:val="0023218D"/>
    <w:rsid w:val="00237220"/>
    <w:rsid w:val="00237365"/>
    <w:rsid w:val="002375C9"/>
    <w:rsid w:val="002417AE"/>
    <w:rsid w:val="002536C4"/>
    <w:rsid w:val="00262A21"/>
    <w:rsid w:val="002634B7"/>
    <w:rsid w:val="00264942"/>
    <w:rsid w:val="00264A39"/>
    <w:rsid w:val="00271D7E"/>
    <w:rsid w:val="00276967"/>
    <w:rsid w:val="00276E1A"/>
    <w:rsid w:val="0028002E"/>
    <w:rsid w:val="002807BB"/>
    <w:rsid w:val="00292D0E"/>
    <w:rsid w:val="002A0CC4"/>
    <w:rsid w:val="002A52F7"/>
    <w:rsid w:val="002B08A6"/>
    <w:rsid w:val="002B174F"/>
    <w:rsid w:val="002B5B3D"/>
    <w:rsid w:val="002C1E82"/>
    <w:rsid w:val="002C3265"/>
    <w:rsid w:val="002C64CB"/>
    <w:rsid w:val="002D007C"/>
    <w:rsid w:val="002D4A04"/>
    <w:rsid w:val="002E40F7"/>
    <w:rsid w:val="002E5C16"/>
    <w:rsid w:val="002E682A"/>
    <w:rsid w:val="002F2A89"/>
    <w:rsid w:val="002F7AE2"/>
    <w:rsid w:val="00303011"/>
    <w:rsid w:val="00305552"/>
    <w:rsid w:val="00307A2F"/>
    <w:rsid w:val="00310BA6"/>
    <w:rsid w:val="00313B10"/>
    <w:rsid w:val="00313BEF"/>
    <w:rsid w:val="00316953"/>
    <w:rsid w:val="00316B42"/>
    <w:rsid w:val="00317339"/>
    <w:rsid w:val="00330BDD"/>
    <w:rsid w:val="0033110E"/>
    <w:rsid w:val="00331139"/>
    <w:rsid w:val="00331318"/>
    <w:rsid w:val="00332781"/>
    <w:rsid w:val="00333178"/>
    <w:rsid w:val="00333647"/>
    <w:rsid w:val="00341512"/>
    <w:rsid w:val="00345EAB"/>
    <w:rsid w:val="00351019"/>
    <w:rsid w:val="003540EC"/>
    <w:rsid w:val="0037187D"/>
    <w:rsid w:val="00375831"/>
    <w:rsid w:val="003772E2"/>
    <w:rsid w:val="0038077F"/>
    <w:rsid w:val="00382843"/>
    <w:rsid w:val="003838C1"/>
    <w:rsid w:val="00384397"/>
    <w:rsid w:val="00385FAA"/>
    <w:rsid w:val="00390D92"/>
    <w:rsid w:val="003A3990"/>
    <w:rsid w:val="003A4876"/>
    <w:rsid w:val="003A7C98"/>
    <w:rsid w:val="003B3BCB"/>
    <w:rsid w:val="003B3BFC"/>
    <w:rsid w:val="003C18B8"/>
    <w:rsid w:val="003C297A"/>
    <w:rsid w:val="003C31D6"/>
    <w:rsid w:val="003C6250"/>
    <w:rsid w:val="003D00BF"/>
    <w:rsid w:val="003D21D9"/>
    <w:rsid w:val="003D5172"/>
    <w:rsid w:val="003E1BD9"/>
    <w:rsid w:val="003F64BB"/>
    <w:rsid w:val="00400B18"/>
    <w:rsid w:val="00403285"/>
    <w:rsid w:val="00404D70"/>
    <w:rsid w:val="00406A18"/>
    <w:rsid w:val="0041461D"/>
    <w:rsid w:val="004154BE"/>
    <w:rsid w:val="004160B2"/>
    <w:rsid w:val="0041783F"/>
    <w:rsid w:val="00421D94"/>
    <w:rsid w:val="00422C69"/>
    <w:rsid w:val="00434644"/>
    <w:rsid w:val="00445B40"/>
    <w:rsid w:val="0044756C"/>
    <w:rsid w:val="00451040"/>
    <w:rsid w:val="004522BF"/>
    <w:rsid w:val="00454A44"/>
    <w:rsid w:val="004611E9"/>
    <w:rsid w:val="0047196E"/>
    <w:rsid w:val="00472815"/>
    <w:rsid w:val="00481A03"/>
    <w:rsid w:val="00486C96"/>
    <w:rsid w:val="00487E3E"/>
    <w:rsid w:val="0049091F"/>
    <w:rsid w:val="00490BCA"/>
    <w:rsid w:val="004952BD"/>
    <w:rsid w:val="004A4322"/>
    <w:rsid w:val="004A792A"/>
    <w:rsid w:val="004B2C20"/>
    <w:rsid w:val="004B6DA0"/>
    <w:rsid w:val="004C4E7E"/>
    <w:rsid w:val="004C5484"/>
    <w:rsid w:val="004C5F40"/>
    <w:rsid w:val="004D573C"/>
    <w:rsid w:val="004D7A89"/>
    <w:rsid w:val="004E119B"/>
    <w:rsid w:val="004E22BB"/>
    <w:rsid w:val="004E2DF6"/>
    <w:rsid w:val="004F59F1"/>
    <w:rsid w:val="0050099D"/>
    <w:rsid w:val="00500BFD"/>
    <w:rsid w:val="0050306A"/>
    <w:rsid w:val="005037C3"/>
    <w:rsid w:val="00511063"/>
    <w:rsid w:val="0051529D"/>
    <w:rsid w:val="00520145"/>
    <w:rsid w:val="00521F2D"/>
    <w:rsid w:val="00525049"/>
    <w:rsid w:val="005301D5"/>
    <w:rsid w:val="00532C36"/>
    <w:rsid w:val="00533133"/>
    <w:rsid w:val="0054077A"/>
    <w:rsid w:val="005417D7"/>
    <w:rsid w:val="00542A69"/>
    <w:rsid w:val="005461B9"/>
    <w:rsid w:val="00552D35"/>
    <w:rsid w:val="005602CF"/>
    <w:rsid w:val="0056235B"/>
    <w:rsid w:val="00562CA9"/>
    <w:rsid w:val="00565DE1"/>
    <w:rsid w:val="00566A9D"/>
    <w:rsid w:val="00575A0A"/>
    <w:rsid w:val="00577180"/>
    <w:rsid w:val="005820C1"/>
    <w:rsid w:val="005843F0"/>
    <w:rsid w:val="00584429"/>
    <w:rsid w:val="00585A53"/>
    <w:rsid w:val="005902A9"/>
    <w:rsid w:val="005937A1"/>
    <w:rsid w:val="00594A37"/>
    <w:rsid w:val="005966DA"/>
    <w:rsid w:val="005A5526"/>
    <w:rsid w:val="005B38CF"/>
    <w:rsid w:val="005B3F1B"/>
    <w:rsid w:val="005B473F"/>
    <w:rsid w:val="005B65F6"/>
    <w:rsid w:val="005C10B1"/>
    <w:rsid w:val="005C6AFC"/>
    <w:rsid w:val="005D026F"/>
    <w:rsid w:val="005D5B09"/>
    <w:rsid w:val="005D61E8"/>
    <w:rsid w:val="005D67A3"/>
    <w:rsid w:val="005D7244"/>
    <w:rsid w:val="005D760B"/>
    <w:rsid w:val="005E1F9C"/>
    <w:rsid w:val="005E528B"/>
    <w:rsid w:val="005E55C2"/>
    <w:rsid w:val="005E70B9"/>
    <w:rsid w:val="005E78F7"/>
    <w:rsid w:val="005F0E2A"/>
    <w:rsid w:val="005F1279"/>
    <w:rsid w:val="005F141C"/>
    <w:rsid w:val="005F167F"/>
    <w:rsid w:val="005F2562"/>
    <w:rsid w:val="00602C1B"/>
    <w:rsid w:val="006033DA"/>
    <w:rsid w:val="0061201D"/>
    <w:rsid w:val="0061443E"/>
    <w:rsid w:val="00616817"/>
    <w:rsid w:val="00621675"/>
    <w:rsid w:val="00627196"/>
    <w:rsid w:val="00630774"/>
    <w:rsid w:val="006334CD"/>
    <w:rsid w:val="0063353F"/>
    <w:rsid w:val="006377C4"/>
    <w:rsid w:val="00637D97"/>
    <w:rsid w:val="00641833"/>
    <w:rsid w:val="00651367"/>
    <w:rsid w:val="006536BC"/>
    <w:rsid w:val="00653732"/>
    <w:rsid w:val="0066220B"/>
    <w:rsid w:val="00666B85"/>
    <w:rsid w:val="00667423"/>
    <w:rsid w:val="00667969"/>
    <w:rsid w:val="00672F97"/>
    <w:rsid w:val="00674D94"/>
    <w:rsid w:val="00681355"/>
    <w:rsid w:val="00685B58"/>
    <w:rsid w:val="00687E48"/>
    <w:rsid w:val="006915FB"/>
    <w:rsid w:val="00696EB3"/>
    <w:rsid w:val="00697BC2"/>
    <w:rsid w:val="006A298C"/>
    <w:rsid w:val="006A3583"/>
    <w:rsid w:val="006A4571"/>
    <w:rsid w:val="006A5B6C"/>
    <w:rsid w:val="006B124E"/>
    <w:rsid w:val="006B1D4E"/>
    <w:rsid w:val="006B3FDD"/>
    <w:rsid w:val="006B4A10"/>
    <w:rsid w:val="006B6479"/>
    <w:rsid w:val="006C085E"/>
    <w:rsid w:val="006C0AD5"/>
    <w:rsid w:val="006C2D27"/>
    <w:rsid w:val="006F094B"/>
    <w:rsid w:val="006F3E43"/>
    <w:rsid w:val="006F5B0F"/>
    <w:rsid w:val="006F6709"/>
    <w:rsid w:val="00724E1E"/>
    <w:rsid w:val="0073238E"/>
    <w:rsid w:val="00732B7F"/>
    <w:rsid w:val="00736F4A"/>
    <w:rsid w:val="007375AD"/>
    <w:rsid w:val="007438F8"/>
    <w:rsid w:val="00745CF9"/>
    <w:rsid w:val="00747B9C"/>
    <w:rsid w:val="007545CF"/>
    <w:rsid w:val="0076066A"/>
    <w:rsid w:val="00770174"/>
    <w:rsid w:val="007712E4"/>
    <w:rsid w:val="0077160C"/>
    <w:rsid w:val="007737CB"/>
    <w:rsid w:val="00782012"/>
    <w:rsid w:val="00790A7B"/>
    <w:rsid w:val="007A0A3D"/>
    <w:rsid w:val="007B057E"/>
    <w:rsid w:val="007B0DAF"/>
    <w:rsid w:val="007B2628"/>
    <w:rsid w:val="007B334F"/>
    <w:rsid w:val="007B61C5"/>
    <w:rsid w:val="007B7580"/>
    <w:rsid w:val="007D091E"/>
    <w:rsid w:val="007D131C"/>
    <w:rsid w:val="007E0745"/>
    <w:rsid w:val="007E2D10"/>
    <w:rsid w:val="007E3F89"/>
    <w:rsid w:val="007E6769"/>
    <w:rsid w:val="007F778C"/>
    <w:rsid w:val="007F7876"/>
    <w:rsid w:val="0080014D"/>
    <w:rsid w:val="008003D9"/>
    <w:rsid w:val="0080071B"/>
    <w:rsid w:val="008008B1"/>
    <w:rsid w:val="00801625"/>
    <w:rsid w:val="00802E9C"/>
    <w:rsid w:val="00803F50"/>
    <w:rsid w:val="008104AB"/>
    <w:rsid w:val="00817B77"/>
    <w:rsid w:val="00821CD1"/>
    <w:rsid w:val="00823BA7"/>
    <w:rsid w:val="0082787C"/>
    <w:rsid w:val="008303A0"/>
    <w:rsid w:val="0083072C"/>
    <w:rsid w:val="00831886"/>
    <w:rsid w:val="00845DE0"/>
    <w:rsid w:val="008629AC"/>
    <w:rsid w:val="00866D1E"/>
    <w:rsid w:val="00867935"/>
    <w:rsid w:val="0087265E"/>
    <w:rsid w:val="008738E2"/>
    <w:rsid w:val="008753C8"/>
    <w:rsid w:val="00876D21"/>
    <w:rsid w:val="00883ADE"/>
    <w:rsid w:val="008873F2"/>
    <w:rsid w:val="00890563"/>
    <w:rsid w:val="008A2A95"/>
    <w:rsid w:val="008A433C"/>
    <w:rsid w:val="008B2156"/>
    <w:rsid w:val="008B3FA8"/>
    <w:rsid w:val="008B6262"/>
    <w:rsid w:val="008C43DB"/>
    <w:rsid w:val="008D2DE7"/>
    <w:rsid w:val="008D5398"/>
    <w:rsid w:val="008E0651"/>
    <w:rsid w:val="008F34B1"/>
    <w:rsid w:val="008F46B8"/>
    <w:rsid w:val="008F5013"/>
    <w:rsid w:val="008F76E4"/>
    <w:rsid w:val="00903DE6"/>
    <w:rsid w:val="009052E8"/>
    <w:rsid w:val="009102D1"/>
    <w:rsid w:val="009138BD"/>
    <w:rsid w:val="00916A9B"/>
    <w:rsid w:val="009234B2"/>
    <w:rsid w:val="00923E85"/>
    <w:rsid w:val="00934D04"/>
    <w:rsid w:val="009424AB"/>
    <w:rsid w:val="009434E9"/>
    <w:rsid w:val="0094450B"/>
    <w:rsid w:val="00955F73"/>
    <w:rsid w:val="00970CC3"/>
    <w:rsid w:val="0097450B"/>
    <w:rsid w:val="009804CF"/>
    <w:rsid w:val="009846E8"/>
    <w:rsid w:val="0098556C"/>
    <w:rsid w:val="00992FB3"/>
    <w:rsid w:val="00993C03"/>
    <w:rsid w:val="009B0683"/>
    <w:rsid w:val="009B2863"/>
    <w:rsid w:val="009B5AFF"/>
    <w:rsid w:val="009D617A"/>
    <w:rsid w:val="009D6F73"/>
    <w:rsid w:val="009E3330"/>
    <w:rsid w:val="009F39E1"/>
    <w:rsid w:val="009F3D2A"/>
    <w:rsid w:val="009F7B24"/>
    <w:rsid w:val="00A07DAE"/>
    <w:rsid w:val="00A11D30"/>
    <w:rsid w:val="00A127E8"/>
    <w:rsid w:val="00A17851"/>
    <w:rsid w:val="00A21502"/>
    <w:rsid w:val="00A27BC4"/>
    <w:rsid w:val="00A31832"/>
    <w:rsid w:val="00A31E5C"/>
    <w:rsid w:val="00A32E71"/>
    <w:rsid w:val="00A357B6"/>
    <w:rsid w:val="00A415E3"/>
    <w:rsid w:val="00A4493D"/>
    <w:rsid w:val="00A52194"/>
    <w:rsid w:val="00A5224F"/>
    <w:rsid w:val="00A54382"/>
    <w:rsid w:val="00A56005"/>
    <w:rsid w:val="00A62CBA"/>
    <w:rsid w:val="00A65A94"/>
    <w:rsid w:val="00A66C31"/>
    <w:rsid w:val="00A76BBE"/>
    <w:rsid w:val="00A779E5"/>
    <w:rsid w:val="00A808AE"/>
    <w:rsid w:val="00A81205"/>
    <w:rsid w:val="00A9158D"/>
    <w:rsid w:val="00A931B0"/>
    <w:rsid w:val="00AA0CC3"/>
    <w:rsid w:val="00AA136F"/>
    <w:rsid w:val="00AA37E2"/>
    <w:rsid w:val="00AA3CA1"/>
    <w:rsid w:val="00AA6EA5"/>
    <w:rsid w:val="00AB57CA"/>
    <w:rsid w:val="00AC0CCC"/>
    <w:rsid w:val="00AC38B9"/>
    <w:rsid w:val="00AC714D"/>
    <w:rsid w:val="00AD192E"/>
    <w:rsid w:val="00AD1CA5"/>
    <w:rsid w:val="00AD5A41"/>
    <w:rsid w:val="00AD6F62"/>
    <w:rsid w:val="00AD7135"/>
    <w:rsid w:val="00AE5513"/>
    <w:rsid w:val="00AE5C42"/>
    <w:rsid w:val="00AF3A40"/>
    <w:rsid w:val="00B042A6"/>
    <w:rsid w:val="00B076C5"/>
    <w:rsid w:val="00B1088C"/>
    <w:rsid w:val="00B12342"/>
    <w:rsid w:val="00B13F94"/>
    <w:rsid w:val="00B1634C"/>
    <w:rsid w:val="00B202A2"/>
    <w:rsid w:val="00B225CB"/>
    <w:rsid w:val="00B25151"/>
    <w:rsid w:val="00B26E84"/>
    <w:rsid w:val="00B3107D"/>
    <w:rsid w:val="00B31F1D"/>
    <w:rsid w:val="00B449E1"/>
    <w:rsid w:val="00B452DB"/>
    <w:rsid w:val="00B47082"/>
    <w:rsid w:val="00B505FB"/>
    <w:rsid w:val="00B51FED"/>
    <w:rsid w:val="00B525BE"/>
    <w:rsid w:val="00B57D59"/>
    <w:rsid w:val="00B61051"/>
    <w:rsid w:val="00B63A5F"/>
    <w:rsid w:val="00B64347"/>
    <w:rsid w:val="00B664E8"/>
    <w:rsid w:val="00B71C09"/>
    <w:rsid w:val="00B76B85"/>
    <w:rsid w:val="00B84708"/>
    <w:rsid w:val="00B847BF"/>
    <w:rsid w:val="00B8645A"/>
    <w:rsid w:val="00B905D6"/>
    <w:rsid w:val="00B95CE7"/>
    <w:rsid w:val="00BA092A"/>
    <w:rsid w:val="00BB4195"/>
    <w:rsid w:val="00BB55AE"/>
    <w:rsid w:val="00BB5E93"/>
    <w:rsid w:val="00BC12FA"/>
    <w:rsid w:val="00BC1A73"/>
    <w:rsid w:val="00BC3064"/>
    <w:rsid w:val="00BC7FF1"/>
    <w:rsid w:val="00BD7125"/>
    <w:rsid w:val="00BE0D63"/>
    <w:rsid w:val="00BE38E6"/>
    <w:rsid w:val="00BE4EF9"/>
    <w:rsid w:val="00BF32F7"/>
    <w:rsid w:val="00BF4B93"/>
    <w:rsid w:val="00C011A9"/>
    <w:rsid w:val="00C0249C"/>
    <w:rsid w:val="00C051AD"/>
    <w:rsid w:val="00C06459"/>
    <w:rsid w:val="00C1391A"/>
    <w:rsid w:val="00C31FEA"/>
    <w:rsid w:val="00C33720"/>
    <w:rsid w:val="00C344F8"/>
    <w:rsid w:val="00C42917"/>
    <w:rsid w:val="00C43FF2"/>
    <w:rsid w:val="00C46056"/>
    <w:rsid w:val="00C46858"/>
    <w:rsid w:val="00C472FF"/>
    <w:rsid w:val="00C51357"/>
    <w:rsid w:val="00C61349"/>
    <w:rsid w:val="00C6146D"/>
    <w:rsid w:val="00C837F8"/>
    <w:rsid w:val="00C847AE"/>
    <w:rsid w:val="00C84C7D"/>
    <w:rsid w:val="00C92936"/>
    <w:rsid w:val="00C933E4"/>
    <w:rsid w:val="00C93D79"/>
    <w:rsid w:val="00CA2288"/>
    <w:rsid w:val="00CA3E70"/>
    <w:rsid w:val="00CA5FA5"/>
    <w:rsid w:val="00CA62F7"/>
    <w:rsid w:val="00CC2874"/>
    <w:rsid w:val="00CC6567"/>
    <w:rsid w:val="00CC6CEA"/>
    <w:rsid w:val="00CC7BB0"/>
    <w:rsid w:val="00CD1B79"/>
    <w:rsid w:val="00CD6CB9"/>
    <w:rsid w:val="00CD7B29"/>
    <w:rsid w:val="00CE5CD4"/>
    <w:rsid w:val="00CF0A27"/>
    <w:rsid w:val="00CF3891"/>
    <w:rsid w:val="00D01AB5"/>
    <w:rsid w:val="00D026B6"/>
    <w:rsid w:val="00D1145A"/>
    <w:rsid w:val="00D160BB"/>
    <w:rsid w:val="00D212DC"/>
    <w:rsid w:val="00D23458"/>
    <w:rsid w:val="00D303CB"/>
    <w:rsid w:val="00D30EE9"/>
    <w:rsid w:val="00D32B1F"/>
    <w:rsid w:val="00D3585F"/>
    <w:rsid w:val="00D436E5"/>
    <w:rsid w:val="00D436E9"/>
    <w:rsid w:val="00D51611"/>
    <w:rsid w:val="00D56CDB"/>
    <w:rsid w:val="00D606F9"/>
    <w:rsid w:val="00D74B13"/>
    <w:rsid w:val="00D91FAB"/>
    <w:rsid w:val="00DA663B"/>
    <w:rsid w:val="00DA7299"/>
    <w:rsid w:val="00DA79CD"/>
    <w:rsid w:val="00DB1498"/>
    <w:rsid w:val="00DB4423"/>
    <w:rsid w:val="00DB6A2C"/>
    <w:rsid w:val="00DC43CE"/>
    <w:rsid w:val="00DC737C"/>
    <w:rsid w:val="00DD17A3"/>
    <w:rsid w:val="00DE2DB4"/>
    <w:rsid w:val="00DF33EC"/>
    <w:rsid w:val="00E06989"/>
    <w:rsid w:val="00E1583C"/>
    <w:rsid w:val="00E168E0"/>
    <w:rsid w:val="00E16FF0"/>
    <w:rsid w:val="00E213BD"/>
    <w:rsid w:val="00E2335D"/>
    <w:rsid w:val="00E23E4A"/>
    <w:rsid w:val="00E34216"/>
    <w:rsid w:val="00E37C1B"/>
    <w:rsid w:val="00E446B4"/>
    <w:rsid w:val="00E6361F"/>
    <w:rsid w:val="00E6439C"/>
    <w:rsid w:val="00E647A6"/>
    <w:rsid w:val="00E659E2"/>
    <w:rsid w:val="00E726AE"/>
    <w:rsid w:val="00E73BCF"/>
    <w:rsid w:val="00E80D89"/>
    <w:rsid w:val="00E875B0"/>
    <w:rsid w:val="00E9049E"/>
    <w:rsid w:val="00E92DAB"/>
    <w:rsid w:val="00E95636"/>
    <w:rsid w:val="00E95DCF"/>
    <w:rsid w:val="00E96325"/>
    <w:rsid w:val="00EA508B"/>
    <w:rsid w:val="00EA5C18"/>
    <w:rsid w:val="00EB0C81"/>
    <w:rsid w:val="00EB293A"/>
    <w:rsid w:val="00EB386B"/>
    <w:rsid w:val="00EC4A9F"/>
    <w:rsid w:val="00EC633E"/>
    <w:rsid w:val="00ED078F"/>
    <w:rsid w:val="00ED58BE"/>
    <w:rsid w:val="00EE1610"/>
    <w:rsid w:val="00EE79C8"/>
    <w:rsid w:val="00EF0FEC"/>
    <w:rsid w:val="00EF37C9"/>
    <w:rsid w:val="00EF7756"/>
    <w:rsid w:val="00F006B1"/>
    <w:rsid w:val="00F13EEB"/>
    <w:rsid w:val="00F14FBB"/>
    <w:rsid w:val="00F24C88"/>
    <w:rsid w:val="00F30709"/>
    <w:rsid w:val="00F31543"/>
    <w:rsid w:val="00F32169"/>
    <w:rsid w:val="00F322A2"/>
    <w:rsid w:val="00F335DE"/>
    <w:rsid w:val="00F3486A"/>
    <w:rsid w:val="00F366B4"/>
    <w:rsid w:val="00F36C1F"/>
    <w:rsid w:val="00F566EB"/>
    <w:rsid w:val="00F614BC"/>
    <w:rsid w:val="00F64134"/>
    <w:rsid w:val="00F664A3"/>
    <w:rsid w:val="00F671B3"/>
    <w:rsid w:val="00F67ED8"/>
    <w:rsid w:val="00F7201C"/>
    <w:rsid w:val="00F73015"/>
    <w:rsid w:val="00F91AF5"/>
    <w:rsid w:val="00F9435A"/>
    <w:rsid w:val="00F94519"/>
    <w:rsid w:val="00F96952"/>
    <w:rsid w:val="00F96A24"/>
    <w:rsid w:val="00F97D0F"/>
    <w:rsid w:val="00FA1876"/>
    <w:rsid w:val="00FA1C3A"/>
    <w:rsid w:val="00FA2B04"/>
    <w:rsid w:val="00FB1BDF"/>
    <w:rsid w:val="00FB6C90"/>
    <w:rsid w:val="00FD0DEB"/>
    <w:rsid w:val="00FD2563"/>
    <w:rsid w:val="00FD32B8"/>
    <w:rsid w:val="00FD3CC9"/>
    <w:rsid w:val="00FD4346"/>
    <w:rsid w:val="00FD5A34"/>
    <w:rsid w:val="00FD5C9A"/>
    <w:rsid w:val="00FD61FC"/>
    <w:rsid w:val="00FE1701"/>
    <w:rsid w:val="00FE2972"/>
    <w:rsid w:val="00FE6536"/>
    <w:rsid w:val="00FF3038"/>
    <w:rsid w:val="00FF72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1E44"/>
  <w15:docId w15:val="{528D6866-EB02-4923-84A4-3E30062C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D6F73"/>
    <w:pPr>
      <w:tabs>
        <w:tab w:val="left" w:pos="708"/>
      </w:tabs>
      <w:spacing w:after="0"/>
    </w:pPr>
    <w:rPr>
      <w:rFonts w:ascii="Times New Roman" w:eastAsia="Calibri" w:hAnsi="Times New Roman" w:cs="Times New Roman"/>
      <w:sz w:val="24"/>
    </w:rPr>
  </w:style>
  <w:style w:type="paragraph" w:styleId="1">
    <w:name w:val="heading 1"/>
    <w:basedOn w:val="a3"/>
    <w:next w:val="a3"/>
    <w:link w:val="10"/>
    <w:qFormat/>
    <w:rsid w:val="00271D7E"/>
    <w:pPr>
      <w:keepNext/>
      <w:spacing w:before="120" w:after="120" w:line="240" w:lineRule="auto"/>
      <w:jc w:val="center"/>
      <w:outlineLvl w:val="0"/>
    </w:pPr>
    <w:rPr>
      <w:rFonts w:eastAsia="Times New Roman" w:cs="Arial"/>
      <w:b/>
      <w:bCs/>
      <w:kern w:val="32"/>
      <w:sz w:val="28"/>
      <w:szCs w:val="32"/>
      <w:lang w:eastAsia="ru-RU"/>
    </w:rPr>
  </w:style>
  <w:style w:type="paragraph" w:styleId="2">
    <w:name w:val="heading 2"/>
    <w:basedOn w:val="a3"/>
    <w:next w:val="a3"/>
    <w:link w:val="20"/>
    <w:unhideWhenUsed/>
    <w:qFormat/>
    <w:rsid w:val="005E55C2"/>
    <w:pPr>
      <w:keepNext/>
      <w:keepLines/>
      <w:spacing w:before="120" w:after="120"/>
      <w:jc w:val="center"/>
      <w:outlineLvl w:val="1"/>
    </w:pPr>
    <w:rPr>
      <w:rFonts w:eastAsia="Times New Roman"/>
      <w:b/>
      <w:bCs/>
      <w:color w:val="000000" w:themeColor="text1"/>
      <w:sz w:val="28"/>
      <w:szCs w:val="26"/>
    </w:rPr>
  </w:style>
  <w:style w:type="paragraph" w:styleId="3">
    <w:name w:val="heading 3"/>
    <w:basedOn w:val="a3"/>
    <w:next w:val="a3"/>
    <w:link w:val="30"/>
    <w:unhideWhenUsed/>
    <w:qFormat/>
    <w:rsid w:val="009424AB"/>
    <w:pPr>
      <w:keepNext/>
      <w:spacing w:line="240" w:lineRule="auto"/>
      <w:ind w:firstLine="357"/>
      <w:outlineLvl w:val="2"/>
    </w:pPr>
    <w:rPr>
      <w:rFonts w:eastAsia="Times New Roman"/>
      <w:iCs/>
      <w:szCs w:val="24"/>
      <w:lang w:val="en-US" w:eastAsia="ru-RU"/>
    </w:rPr>
  </w:style>
  <w:style w:type="paragraph" w:styleId="4">
    <w:name w:val="heading 4"/>
    <w:basedOn w:val="a3"/>
    <w:next w:val="a3"/>
    <w:link w:val="40"/>
    <w:unhideWhenUsed/>
    <w:qFormat/>
    <w:rsid w:val="009424AB"/>
    <w:pPr>
      <w:keepNext/>
      <w:spacing w:line="240" w:lineRule="auto"/>
      <w:outlineLvl w:val="3"/>
    </w:pPr>
    <w:rPr>
      <w:rFonts w:eastAsia="Times New Roman"/>
      <w:szCs w:val="24"/>
      <w:lang w:eastAsia="ru-RU"/>
    </w:rPr>
  </w:style>
  <w:style w:type="paragraph" w:styleId="5">
    <w:name w:val="heading 5"/>
    <w:basedOn w:val="a3"/>
    <w:next w:val="a3"/>
    <w:link w:val="50"/>
    <w:unhideWhenUsed/>
    <w:qFormat/>
    <w:rsid w:val="00E96325"/>
    <w:pPr>
      <w:spacing w:line="240" w:lineRule="auto"/>
      <w:outlineLvl w:val="4"/>
    </w:pPr>
    <w:rPr>
      <w:rFonts w:eastAsia="Times New Roman"/>
      <w:b/>
      <w:bCs/>
      <w:i/>
      <w:iCs/>
      <w:szCs w:val="26"/>
      <w:lang w:eastAsia="ru-RU"/>
    </w:rPr>
  </w:style>
  <w:style w:type="paragraph" w:styleId="6">
    <w:name w:val="heading 6"/>
    <w:basedOn w:val="a3"/>
    <w:next w:val="a3"/>
    <w:link w:val="60"/>
    <w:unhideWhenUsed/>
    <w:qFormat/>
    <w:rsid w:val="008C43DB"/>
    <w:pPr>
      <w:keepNext/>
      <w:keepLines/>
      <w:spacing w:before="200"/>
      <w:outlineLvl w:val="5"/>
    </w:pPr>
    <w:rPr>
      <w:rFonts w:ascii="Cambria" w:eastAsia="Times New Roman" w:hAnsi="Cambria"/>
      <w:i/>
      <w:iCs/>
      <w:color w:val="243F60"/>
    </w:rPr>
  </w:style>
  <w:style w:type="paragraph" w:styleId="7">
    <w:name w:val="heading 7"/>
    <w:basedOn w:val="a3"/>
    <w:next w:val="a4"/>
    <w:link w:val="70"/>
    <w:qFormat/>
    <w:rsid w:val="00486C96"/>
    <w:pPr>
      <w:keepNext/>
      <w:tabs>
        <w:tab w:val="clear" w:pos="708"/>
        <w:tab w:val="num" w:pos="0"/>
      </w:tabs>
      <w:suppressAutoHyphens/>
      <w:spacing w:before="240" w:after="120" w:line="254" w:lineRule="auto"/>
      <w:ind w:left="1296" w:hanging="1296"/>
      <w:outlineLvl w:val="6"/>
    </w:pPr>
    <w:rPr>
      <w:rFonts w:ascii="Arial" w:eastAsia="Microsoft YaHei" w:hAnsi="Arial" w:cs="Mangal"/>
      <w:b/>
      <w:bCs/>
      <w:sz w:val="21"/>
      <w:szCs w:val="21"/>
      <w:lang w:eastAsia="ar-S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rsid w:val="00271D7E"/>
    <w:rPr>
      <w:rFonts w:ascii="Times New Roman" w:eastAsia="Times New Roman" w:hAnsi="Times New Roman" w:cs="Arial"/>
      <w:b/>
      <w:bCs/>
      <w:kern w:val="32"/>
      <w:sz w:val="28"/>
      <w:szCs w:val="32"/>
      <w:lang w:val="ru-RU" w:eastAsia="ru-RU"/>
    </w:rPr>
  </w:style>
  <w:style w:type="character" w:customStyle="1" w:styleId="20">
    <w:name w:val="Заголовок 2 Знак"/>
    <w:basedOn w:val="a5"/>
    <w:link w:val="2"/>
    <w:rsid w:val="005E55C2"/>
    <w:rPr>
      <w:rFonts w:ascii="Times New Roman" w:eastAsia="Times New Roman" w:hAnsi="Times New Roman" w:cs="Times New Roman"/>
      <w:b/>
      <w:bCs/>
      <w:color w:val="000000" w:themeColor="text1"/>
      <w:sz w:val="28"/>
      <w:szCs w:val="26"/>
      <w:lang w:val="ru-RU"/>
    </w:rPr>
  </w:style>
  <w:style w:type="character" w:customStyle="1" w:styleId="30">
    <w:name w:val="Заголовок 3 Знак"/>
    <w:basedOn w:val="a5"/>
    <w:link w:val="3"/>
    <w:rsid w:val="009424AB"/>
    <w:rPr>
      <w:rFonts w:ascii="Times New Roman" w:eastAsia="Times New Roman" w:hAnsi="Times New Roman" w:cs="Times New Roman"/>
      <w:iCs/>
      <w:sz w:val="24"/>
      <w:szCs w:val="24"/>
      <w:lang w:val="en-US" w:eastAsia="ru-RU"/>
    </w:rPr>
  </w:style>
  <w:style w:type="character" w:customStyle="1" w:styleId="40">
    <w:name w:val="Заголовок 4 Знак"/>
    <w:basedOn w:val="a5"/>
    <w:link w:val="4"/>
    <w:rsid w:val="009424AB"/>
    <w:rPr>
      <w:rFonts w:ascii="Times New Roman" w:eastAsia="Times New Roman" w:hAnsi="Times New Roman" w:cs="Times New Roman"/>
      <w:sz w:val="24"/>
      <w:szCs w:val="24"/>
      <w:lang w:val="ru-RU" w:eastAsia="ru-RU"/>
    </w:rPr>
  </w:style>
  <w:style w:type="character" w:customStyle="1" w:styleId="50">
    <w:name w:val="Заголовок 5 Знак"/>
    <w:basedOn w:val="a5"/>
    <w:link w:val="5"/>
    <w:rsid w:val="00E96325"/>
    <w:rPr>
      <w:rFonts w:ascii="Times New Roman" w:eastAsia="Times New Roman" w:hAnsi="Times New Roman" w:cs="Times New Roman"/>
      <w:b/>
      <w:bCs/>
      <w:i/>
      <w:iCs/>
      <w:sz w:val="24"/>
      <w:szCs w:val="26"/>
      <w:lang w:val="ru-RU" w:eastAsia="ru-RU"/>
    </w:rPr>
  </w:style>
  <w:style w:type="character" w:customStyle="1" w:styleId="60">
    <w:name w:val="Заголовок 6 Знак"/>
    <w:basedOn w:val="a5"/>
    <w:link w:val="6"/>
    <w:semiHidden/>
    <w:rsid w:val="008C43DB"/>
    <w:rPr>
      <w:rFonts w:ascii="Cambria" w:eastAsia="Times New Roman" w:hAnsi="Cambria" w:cs="Times New Roman"/>
      <w:i/>
      <w:iCs/>
      <w:color w:val="243F60"/>
      <w:lang w:val="ru-RU"/>
    </w:rPr>
  </w:style>
  <w:style w:type="character" w:styleId="a8">
    <w:name w:val="Hyperlink"/>
    <w:uiPriority w:val="99"/>
    <w:unhideWhenUsed/>
    <w:rsid w:val="008C43DB"/>
    <w:rPr>
      <w:color w:val="0000FF"/>
      <w:u w:val="single"/>
    </w:rPr>
  </w:style>
  <w:style w:type="character" w:styleId="a9">
    <w:name w:val="FollowedHyperlink"/>
    <w:basedOn w:val="a5"/>
    <w:uiPriority w:val="99"/>
    <w:semiHidden/>
    <w:unhideWhenUsed/>
    <w:rsid w:val="008C43DB"/>
    <w:rPr>
      <w:color w:val="800080"/>
      <w:u w:val="single"/>
    </w:rPr>
  </w:style>
  <w:style w:type="character" w:styleId="aa">
    <w:name w:val="Emphasis"/>
    <w:basedOn w:val="a5"/>
    <w:uiPriority w:val="20"/>
    <w:qFormat/>
    <w:rsid w:val="008C43DB"/>
    <w:rPr>
      <w:b/>
      <w:bCs/>
      <w:i w:val="0"/>
      <w:iCs w:val="0"/>
    </w:rPr>
  </w:style>
  <w:style w:type="paragraph" w:styleId="HTML">
    <w:name w:val="HTML Preformatted"/>
    <w:basedOn w:val="a3"/>
    <w:link w:val="HTML0"/>
    <w:semiHidden/>
    <w:unhideWhenUsed/>
    <w:rsid w:val="008C43DB"/>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semiHidden/>
    <w:rsid w:val="008C43DB"/>
    <w:rPr>
      <w:rFonts w:ascii="Courier New" w:eastAsia="Times New Roman" w:hAnsi="Courier New" w:cs="Courier New"/>
      <w:sz w:val="20"/>
      <w:szCs w:val="20"/>
      <w:lang w:val="ru-RU" w:eastAsia="ru-RU"/>
    </w:rPr>
  </w:style>
  <w:style w:type="paragraph" w:styleId="ab">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 Знак Знак Знак Знак"/>
    <w:basedOn w:val="a3"/>
    <w:autoRedefine/>
    <w:uiPriority w:val="99"/>
    <w:unhideWhenUsed/>
    <w:rsid w:val="008C43DB"/>
    <w:pPr>
      <w:spacing w:line="240" w:lineRule="auto"/>
    </w:pPr>
    <w:rPr>
      <w:rFonts w:ascii="Tahoma" w:hAnsi="Tahoma" w:cs="Tahoma"/>
      <w:sz w:val="16"/>
      <w:szCs w:val="16"/>
    </w:rPr>
  </w:style>
  <w:style w:type="character" w:customStyle="1" w:styleId="ac">
    <w:name w:val="Верхний колонтитул Знак"/>
    <w:basedOn w:val="a5"/>
    <w:link w:val="ad"/>
    <w:uiPriority w:val="99"/>
    <w:locked/>
    <w:rsid w:val="008C43DB"/>
    <w:rPr>
      <w:rFonts w:ascii="Calibri" w:eastAsia="Calibri" w:hAnsi="Calibri"/>
      <w:lang w:val="ru-RU"/>
    </w:rPr>
  </w:style>
  <w:style w:type="character" w:customStyle="1" w:styleId="ae">
    <w:name w:val="Нижний колонтитул Знак"/>
    <w:basedOn w:val="a5"/>
    <w:link w:val="af"/>
    <w:uiPriority w:val="99"/>
    <w:locked/>
    <w:rsid w:val="008C43DB"/>
    <w:rPr>
      <w:sz w:val="24"/>
      <w:szCs w:val="24"/>
      <w:lang w:val="ru-RU" w:eastAsia="ru-RU"/>
    </w:rPr>
  </w:style>
  <w:style w:type="character" w:customStyle="1" w:styleId="af0">
    <w:name w:val="Основной текст Знак"/>
    <w:basedOn w:val="a5"/>
    <w:link w:val="a4"/>
    <w:semiHidden/>
    <w:locked/>
    <w:rsid w:val="008C43DB"/>
    <w:rPr>
      <w:rFonts w:ascii="Calibri" w:eastAsia="Calibri" w:hAnsi="Calibri"/>
      <w:lang w:val="ru-RU"/>
    </w:rPr>
  </w:style>
  <w:style w:type="character" w:customStyle="1" w:styleId="af1">
    <w:name w:val="Основной текст с отступом Знак"/>
    <w:aliases w:val="текст Знак,Основной текст 1 Знак,Нумерованный список !! Знак,Надин стиль Знак"/>
    <w:basedOn w:val="a5"/>
    <w:link w:val="af2"/>
    <w:semiHidden/>
    <w:locked/>
    <w:rsid w:val="008C43DB"/>
    <w:rPr>
      <w:color w:val="000000"/>
      <w:sz w:val="24"/>
      <w:szCs w:val="24"/>
      <w:lang w:val="ru-RU" w:eastAsia="ru-RU"/>
    </w:rPr>
  </w:style>
  <w:style w:type="paragraph" w:styleId="af2">
    <w:name w:val="Body Text Indent"/>
    <w:aliases w:val="текст,Основной текст 1,Нумерованный список !!,Надин стиль"/>
    <w:basedOn w:val="a3"/>
    <w:link w:val="af1"/>
    <w:semiHidden/>
    <w:unhideWhenUsed/>
    <w:rsid w:val="008C43DB"/>
    <w:pPr>
      <w:spacing w:line="280" w:lineRule="exact"/>
      <w:ind w:left="567" w:right="686" w:firstLine="425"/>
      <w:jc w:val="both"/>
    </w:pPr>
    <w:rPr>
      <w:rFonts w:asciiTheme="minorHAnsi" w:eastAsiaTheme="minorHAnsi" w:hAnsiTheme="minorHAnsi" w:cstheme="minorBidi"/>
      <w:color w:val="000000"/>
      <w:szCs w:val="24"/>
      <w:lang w:eastAsia="ru-RU"/>
    </w:rPr>
  </w:style>
  <w:style w:type="character" w:customStyle="1" w:styleId="11">
    <w:name w:val="Основний текст з відступом Знак1"/>
    <w:aliases w:val="текст Знак1,Основной текст 1 Знак1,Нумерованный список !! Знак1,Надин стиль Знак1"/>
    <w:basedOn w:val="a5"/>
    <w:semiHidden/>
    <w:rsid w:val="008C43DB"/>
    <w:rPr>
      <w:rFonts w:ascii="Calibri" w:eastAsia="Calibri" w:hAnsi="Calibri" w:cs="Times New Roman"/>
      <w:lang w:val="ru-RU"/>
    </w:rPr>
  </w:style>
  <w:style w:type="character" w:customStyle="1" w:styleId="21">
    <w:name w:val="Основной текст 2 Знак"/>
    <w:basedOn w:val="a5"/>
    <w:link w:val="22"/>
    <w:semiHidden/>
    <w:locked/>
    <w:rsid w:val="008C43DB"/>
    <w:rPr>
      <w:rFonts w:ascii="Calibri" w:eastAsia="Calibri" w:hAnsi="Calibri"/>
      <w:lang w:val="ru-RU"/>
    </w:rPr>
  </w:style>
  <w:style w:type="character" w:customStyle="1" w:styleId="31">
    <w:name w:val="Основной текст 3 Знак"/>
    <w:basedOn w:val="a5"/>
    <w:link w:val="32"/>
    <w:semiHidden/>
    <w:locked/>
    <w:rsid w:val="008C43DB"/>
    <w:rPr>
      <w:sz w:val="16"/>
      <w:szCs w:val="16"/>
      <w:lang w:val="ru-RU" w:eastAsia="ru-RU"/>
    </w:rPr>
  </w:style>
  <w:style w:type="character" w:customStyle="1" w:styleId="23">
    <w:name w:val="Основной текст с отступом 2 Знак"/>
    <w:basedOn w:val="a5"/>
    <w:link w:val="24"/>
    <w:semiHidden/>
    <w:locked/>
    <w:rsid w:val="008C43DB"/>
    <w:rPr>
      <w:sz w:val="24"/>
      <w:szCs w:val="24"/>
      <w:lang w:val="ru-RU" w:eastAsia="ru-RU"/>
    </w:rPr>
  </w:style>
  <w:style w:type="character" w:customStyle="1" w:styleId="af3">
    <w:name w:val="Текст Знак"/>
    <w:basedOn w:val="a5"/>
    <w:link w:val="af4"/>
    <w:semiHidden/>
    <w:locked/>
    <w:rsid w:val="008C43DB"/>
    <w:rPr>
      <w:rFonts w:ascii="Courier New" w:hAnsi="Courier New" w:cs="Courier New"/>
      <w:lang w:val="ru-RU" w:eastAsia="ru-RU"/>
    </w:rPr>
  </w:style>
  <w:style w:type="character" w:customStyle="1" w:styleId="af5">
    <w:name w:val="Текст выноски Знак"/>
    <w:basedOn w:val="a5"/>
    <w:link w:val="af6"/>
    <w:semiHidden/>
    <w:locked/>
    <w:rsid w:val="008C43DB"/>
    <w:rPr>
      <w:rFonts w:ascii="Tahoma" w:eastAsia="Calibri" w:hAnsi="Tahoma" w:cs="Tahoma"/>
      <w:sz w:val="16"/>
      <w:szCs w:val="16"/>
      <w:lang w:val="ru-RU"/>
    </w:rPr>
  </w:style>
  <w:style w:type="paragraph" w:customStyle="1" w:styleId="12">
    <w:name w:val="Абзац списка1"/>
    <w:basedOn w:val="a3"/>
    <w:uiPriority w:val="34"/>
    <w:qFormat/>
    <w:rsid w:val="008C43DB"/>
    <w:pPr>
      <w:ind w:left="720"/>
      <w:contextualSpacing/>
    </w:pPr>
  </w:style>
  <w:style w:type="paragraph" w:customStyle="1" w:styleId="af7">
    <w:name w:val="список с точками"/>
    <w:basedOn w:val="a3"/>
    <w:rsid w:val="008C43DB"/>
    <w:pPr>
      <w:tabs>
        <w:tab w:val="clear" w:pos="708"/>
        <w:tab w:val="num" w:pos="720"/>
        <w:tab w:val="num" w:pos="756"/>
      </w:tabs>
      <w:spacing w:line="312" w:lineRule="auto"/>
      <w:ind w:left="756" w:hanging="360"/>
      <w:jc w:val="both"/>
    </w:pPr>
    <w:rPr>
      <w:rFonts w:eastAsia="Times New Roman"/>
      <w:szCs w:val="24"/>
      <w:lang w:eastAsia="ru-RU"/>
    </w:rPr>
  </w:style>
  <w:style w:type="paragraph" w:customStyle="1" w:styleId="BodyText21">
    <w:name w:val="Body Text 21"/>
    <w:basedOn w:val="a3"/>
    <w:uiPriority w:val="99"/>
    <w:rsid w:val="008C43DB"/>
    <w:pPr>
      <w:widowControl w:val="0"/>
      <w:tabs>
        <w:tab w:val="clear" w:pos="708"/>
        <w:tab w:val="left" w:pos="432"/>
        <w:tab w:val="left" w:pos="576"/>
        <w:tab w:val="left" w:pos="720"/>
        <w:tab w:val="left" w:pos="864"/>
        <w:tab w:val="left" w:pos="1296"/>
        <w:tab w:val="left" w:pos="1440"/>
        <w:tab w:val="left" w:pos="2304"/>
        <w:tab w:val="left" w:pos="4176"/>
      </w:tabs>
      <w:spacing w:after="240" w:line="240" w:lineRule="auto"/>
      <w:ind w:left="864" w:hanging="288"/>
      <w:jc w:val="both"/>
    </w:pPr>
    <w:rPr>
      <w:rFonts w:eastAsia="Times New Roman"/>
      <w:sz w:val="28"/>
      <w:szCs w:val="20"/>
      <w:lang w:eastAsia="ru-RU"/>
    </w:rPr>
  </w:style>
  <w:style w:type="paragraph" w:customStyle="1" w:styleId="textmain-noindent">
    <w:name w:val="textmain-noindent"/>
    <w:basedOn w:val="a3"/>
    <w:uiPriority w:val="99"/>
    <w:rsid w:val="008C43DB"/>
    <w:pPr>
      <w:spacing w:before="100" w:beforeAutospacing="1" w:after="100" w:afterAutospacing="1" w:line="240" w:lineRule="auto"/>
    </w:pPr>
    <w:rPr>
      <w:rFonts w:eastAsia="Times New Roman"/>
      <w:szCs w:val="24"/>
      <w:lang w:eastAsia="ru-RU"/>
    </w:rPr>
  </w:style>
  <w:style w:type="paragraph" w:customStyle="1" w:styleId="ConsPlusNormal">
    <w:name w:val="ConsPlusNormal"/>
    <w:rsid w:val="008C43DB"/>
    <w:pPr>
      <w:widowControl w:val="0"/>
      <w:tabs>
        <w:tab w:val="left" w:pos="708"/>
      </w:tabs>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25">
    <w:name w:val="заголовок 2"/>
    <w:basedOn w:val="a3"/>
    <w:next w:val="a3"/>
    <w:uiPriority w:val="99"/>
    <w:rsid w:val="008C43DB"/>
    <w:pPr>
      <w:keepNext/>
      <w:spacing w:line="240" w:lineRule="auto"/>
      <w:outlineLvl w:val="1"/>
    </w:pPr>
    <w:rPr>
      <w:rFonts w:eastAsia="Times New Roman" w:cs="Arial"/>
      <w:szCs w:val="28"/>
      <w:lang w:eastAsia="ru-RU"/>
    </w:rPr>
  </w:style>
  <w:style w:type="paragraph" w:customStyle="1" w:styleId="af8">
    <w:name w:val="Знак Знак Знак Знак"/>
    <w:basedOn w:val="a3"/>
    <w:uiPriority w:val="99"/>
    <w:rsid w:val="008C43DB"/>
    <w:pPr>
      <w:tabs>
        <w:tab w:val="clear" w:pos="708"/>
        <w:tab w:val="num" w:pos="643"/>
      </w:tabs>
      <w:spacing w:after="160" w:line="240" w:lineRule="exact"/>
    </w:pPr>
    <w:rPr>
      <w:rFonts w:ascii="Verdana" w:eastAsia="Times New Roman" w:hAnsi="Verdana" w:cs="Verdana"/>
      <w:sz w:val="20"/>
      <w:szCs w:val="20"/>
      <w:lang w:val="en-US"/>
    </w:rPr>
  </w:style>
  <w:style w:type="paragraph" w:customStyle="1" w:styleId="a">
    <w:name w:val="список с тире"/>
    <w:basedOn w:val="a3"/>
    <w:uiPriority w:val="99"/>
    <w:rsid w:val="008C43DB"/>
    <w:pPr>
      <w:numPr>
        <w:numId w:val="1"/>
      </w:numPr>
      <w:tabs>
        <w:tab w:val="clear" w:pos="708"/>
      </w:tabs>
      <w:autoSpaceDE w:val="0"/>
      <w:autoSpaceDN w:val="0"/>
      <w:adjustRightInd w:val="0"/>
      <w:spacing w:before="120" w:line="240" w:lineRule="auto"/>
      <w:jc w:val="both"/>
    </w:pPr>
    <w:rPr>
      <w:rFonts w:eastAsia="Times New Roman" w:cs="Arial"/>
      <w:color w:val="000000"/>
      <w:szCs w:val="28"/>
      <w:lang w:eastAsia="ru-RU"/>
    </w:rPr>
  </w:style>
  <w:style w:type="paragraph" w:customStyle="1" w:styleId="210">
    <w:name w:val="Основной текст 21"/>
    <w:basedOn w:val="a3"/>
    <w:uiPriority w:val="99"/>
    <w:rsid w:val="008C43DB"/>
    <w:pPr>
      <w:widowControl w:val="0"/>
      <w:tabs>
        <w:tab w:val="clear" w:pos="708"/>
        <w:tab w:val="left" w:pos="1152"/>
        <w:tab w:val="left" w:pos="1296"/>
      </w:tabs>
      <w:spacing w:line="240" w:lineRule="auto"/>
      <w:jc w:val="both"/>
    </w:pPr>
    <w:rPr>
      <w:rFonts w:ascii="Arial" w:eastAsia="Times New Roman" w:hAnsi="Arial"/>
      <w:sz w:val="20"/>
      <w:szCs w:val="20"/>
      <w:lang w:eastAsia="ru-RU"/>
    </w:rPr>
  </w:style>
  <w:style w:type="paragraph" w:customStyle="1" w:styleId="51">
    <w:name w:val="заголовок 5"/>
    <w:basedOn w:val="a3"/>
    <w:next w:val="a3"/>
    <w:uiPriority w:val="99"/>
    <w:rsid w:val="008C43DB"/>
    <w:pPr>
      <w:keepNext/>
      <w:spacing w:line="240" w:lineRule="auto"/>
      <w:jc w:val="center"/>
      <w:outlineLvl w:val="4"/>
    </w:pPr>
    <w:rPr>
      <w:rFonts w:eastAsia="Times New Roman" w:cs="Arial"/>
      <w:b/>
      <w:szCs w:val="28"/>
      <w:lang w:eastAsia="ru-RU"/>
    </w:rPr>
  </w:style>
  <w:style w:type="paragraph" w:customStyle="1" w:styleId="af9">
    <w:name w:val="Краткое содержание"/>
    <w:basedOn w:val="a3"/>
    <w:uiPriority w:val="99"/>
    <w:rsid w:val="008C43DB"/>
    <w:pPr>
      <w:spacing w:before="60" w:line="240" w:lineRule="auto"/>
      <w:ind w:firstLine="357"/>
      <w:jc w:val="both"/>
    </w:pPr>
    <w:rPr>
      <w:rFonts w:eastAsia="Times New Roman"/>
      <w:bCs/>
      <w:sz w:val="20"/>
      <w:szCs w:val="26"/>
      <w:lang w:eastAsia="ru-RU"/>
    </w:rPr>
  </w:style>
  <w:style w:type="paragraph" w:customStyle="1" w:styleId="afa">
    <w:name w:val="Обычный с отступом"/>
    <w:basedOn w:val="af2"/>
    <w:uiPriority w:val="99"/>
    <w:rsid w:val="008C43DB"/>
    <w:pPr>
      <w:spacing w:line="240" w:lineRule="auto"/>
      <w:ind w:left="0" w:right="0" w:firstLine="360"/>
    </w:pPr>
    <w:rPr>
      <w:color w:val="auto"/>
    </w:rPr>
  </w:style>
  <w:style w:type="paragraph" w:customStyle="1" w:styleId="Iniiaiieoaeno">
    <w:name w:val="Iniiaiie oaeno"/>
    <w:basedOn w:val="a3"/>
    <w:next w:val="a3"/>
    <w:uiPriority w:val="99"/>
    <w:rsid w:val="008C43DB"/>
    <w:pPr>
      <w:autoSpaceDE w:val="0"/>
      <w:autoSpaceDN w:val="0"/>
      <w:adjustRightInd w:val="0"/>
      <w:spacing w:line="240" w:lineRule="auto"/>
    </w:pPr>
    <w:rPr>
      <w:rFonts w:eastAsia="Times New Roman"/>
      <w:szCs w:val="24"/>
      <w:lang w:eastAsia="ru-RU"/>
    </w:rPr>
  </w:style>
  <w:style w:type="paragraph" w:customStyle="1" w:styleId="Iauiue">
    <w:name w:val="Iau?iue"/>
    <w:rsid w:val="008C43DB"/>
    <w:pPr>
      <w:tabs>
        <w:tab w:val="left" w:pos="708"/>
      </w:tabs>
      <w:spacing w:after="0" w:line="240" w:lineRule="auto"/>
    </w:pPr>
    <w:rPr>
      <w:rFonts w:ascii="Times New Roman" w:eastAsia="Times New Roman" w:hAnsi="Times New Roman" w:cs="Times New Roman"/>
      <w:sz w:val="20"/>
      <w:szCs w:val="20"/>
      <w:lang w:eastAsia="ru-RU"/>
    </w:rPr>
  </w:style>
  <w:style w:type="paragraph" w:customStyle="1" w:styleId="Iniiaiieoaeno2">
    <w:name w:val="Iniiaiie oaeno 2"/>
    <w:basedOn w:val="Iauiue"/>
    <w:uiPriority w:val="99"/>
    <w:rsid w:val="008C43DB"/>
    <w:pPr>
      <w:widowControl w:val="0"/>
      <w:ind w:firstLine="567"/>
    </w:pPr>
    <w:rPr>
      <w:rFonts w:ascii="Arial" w:hAnsi="Arial"/>
      <w:sz w:val="22"/>
    </w:rPr>
  </w:style>
  <w:style w:type="paragraph" w:customStyle="1" w:styleId="Iniiaiieoaeno21">
    <w:name w:val="Iniiaiie oaeno 21"/>
    <w:basedOn w:val="Iauiue"/>
    <w:uiPriority w:val="99"/>
    <w:rsid w:val="008C43DB"/>
    <w:pPr>
      <w:widowControl w:val="0"/>
    </w:pPr>
    <w:rPr>
      <w:rFonts w:ascii="Arial" w:hAnsi="Arial"/>
      <w:sz w:val="22"/>
    </w:rPr>
  </w:style>
  <w:style w:type="paragraph" w:customStyle="1" w:styleId="Iniiaiieoaeno3">
    <w:name w:val="Iniiaiie oaeno 3"/>
    <w:basedOn w:val="Iauiue"/>
    <w:uiPriority w:val="99"/>
    <w:rsid w:val="008C43DB"/>
    <w:pPr>
      <w:widowControl w:val="0"/>
      <w:jc w:val="both"/>
    </w:pPr>
    <w:rPr>
      <w:rFonts w:ascii="Arial" w:hAnsi="Arial"/>
      <w:sz w:val="24"/>
    </w:rPr>
  </w:style>
  <w:style w:type="character" w:customStyle="1" w:styleId="41">
    <w:name w:val="Основной текст 4 Знак"/>
    <w:link w:val="42"/>
    <w:locked/>
    <w:rsid w:val="008C43DB"/>
    <w:rPr>
      <w:sz w:val="24"/>
    </w:rPr>
  </w:style>
  <w:style w:type="paragraph" w:customStyle="1" w:styleId="42">
    <w:name w:val="Основной текст 4"/>
    <w:basedOn w:val="af2"/>
    <w:link w:val="41"/>
    <w:rsid w:val="008C43DB"/>
    <w:pPr>
      <w:spacing w:after="120" w:line="240" w:lineRule="auto"/>
      <w:ind w:left="283" w:right="0" w:firstLine="709"/>
    </w:pPr>
    <w:rPr>
      <w:color w:val="auto"/>
      <w:szCs w:val="22"/>
    </w:rPr>
  </w:style>
  <w:style w:type="paragraph" w:customStyle="1" w:styleId="13">
    <w:name w:val="Обычный1"/>
    <w:uiPriority w:val="99"/>
    <w:rsid w:val="008C43DB"/>
    <w:pPr>
      <w:tabs>
        <w:tab w:val="left" w:pos="708"/>
      </w:tabs>
      <w:snapToGrid w:val="0"/>
      <w:spacing w:before="100" w:after="100" w:line="240" w:lineRule="auto"/>
    </w:pPr>
    <w:rPr>
      <w:rFonts w:ascii="Times New Roman" w:eastAsia="Times New Roman" w:hAnsi="Times New Roman" w:cs="Times New Roman"/>
      <w:sz w:val="24"/>
      <w:szCs w:val="20"/>
      <w:lang w:eastAsia="ru-RU"/>
    </w:rPr>
  </w:style>
  <w:style w:type="paragraph" w:customStyle="1" w:styleId="ConsNormal">
    <w:name w:val="ConsNormal"/>
    <w:uiPriority w:val="99"/>
    <w:rsid w:val="008C43DB"/>
    <w:pPr>
      <w:widowControl w:val="0"/>
      <w:tabs>
        <w:tab w:val="left" w:pos="708"/>
      </w:tabs>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Iniiaiieoaenonionooiii">
    <w:name w:val="Iniiaiie oaeno n ionooiii"/>
    <w:basedOn w:val="a3"/>
    <w:next w:val="a3"/>
    <w:rsid w:val="008C43DB"/>
    <w:pPr>
      <w:autoSpaceDE w:val="0"/>
      <w:autoSpaceDN w:val="0"/>
      <w:adjustRightInd w:val="0"/>
      <w:spacing w:line="240" w:lineRule="auto"/>
    </w:pPr>
    <w:rPr>
      <w:rFonts w:eastAsia="Times New Roman"/>
      <w:szCs w:val="24"/>
      <w:lang w:eastAsia="ru-RU"/>
    </w:rPr>
  </w:style>
  <w:style w:type="paragraph" w:customStyle="1" w:styleId="Iauiue2">
    <w:name w:val="Iau.iue2"/>
    <w:basedOn w:val="a3"/>
    <w:next w:val="a3"/>
    <w:uiPriority w:val="99"/>
    <w:rsid w:val="008C43DB"/>
    <w:pPr>
      <w:autoSpaceDE w:val="0"/>
      <w:autoSpaceDN w:val="0"/>
      <w:adjustRightInd w:val="0"/>
      <w:spacing w:line="240" w:lineRule="auto"/>
    </w:pPr>
    <w:rPr>
      <w:rFonts w:eastAsia="Times New Roman"/>
      <w:szCs w:val="24"/>
      <w:lang w:eastAsia="ru-RU"/>
    </w:rPr>
  </w:style>
  <w:style w:type="paragraph" w:customStyle="1" w:styleId="Iniiaiieoaenonionooiii2">
    <w:name w:val="Iniiaiie oaeno n ionooiii 2"/>
    <w:basedOn w:val="a3"/>
    <w:next w:val="a3"/>
    <w:uiPriority w:val="99"/>
    <w:rsid w:val="008C43DB"/>
    <w:pPr>
      <w:autoSpaceDE w:val="0"/>
      <w:autoSpaceDN w:val="0"/>
      <w:adjustRightInd w:val="0"/>
      <w:spacing w:line="240" w:lineRule="auto"/>
    </w:pPr>
    <w:rPr>
      <w:rFonts w:eastAsia="Times New Roman"/>
      <w:szCs w:val="24"/>
      <w:lang w:eastAsia="ru-RU"/>
    </w:rPr>
  </w:style>
  <w:style w:type="paragraph" w:customStyle="1" w:styleId="FR3">
    <w:name w:val="FR3"/>
    <w:basedOn w:val="a3"/>
    <w:next w:val="a3"/>
    <w:uiPriority w:val="99"/>
    <w:rsid w:val="008C43DB"/>
    <w:pPr>
      <w:autoSpaceDE w:val="0"/>
      <w:autoSpaceDN w:val="0"/>
      <w:adjustRightInd w:val="0"/>
      <w:spacing w:line="240" w:lineRule="auto"/>
    </w:pPr>
    <w:rPr>
      <w:rFonts w:eastAsia="Times New Roman"/>
      <w:szCs w:val="24"/>
      <w:lang w:eastAsia="ru-RU"/>
    </w:rPr>
  </w:style>
  <w:style w:type="paragraph" w:customStyle="1" w:styleId="14">
    <w:name w:val="Без интервала1"/>
    <w:uiPriority w:val="1"/>
    <w:qFormat/>
    <w:rsid w:val="008C43DB"/>
    <w:pPr>
      <w:tabs>
        <w:tab w:val="left" w:pos="708"/>
      </w:tabs>
      <w:spacing w:after="0" w:line="240" w:lineRule="auto"/>
    </w:pPr>
    <w:rPr>
      <w:rFonts w:ascii="Calibri" w:eastAsia="Times New Roman" w:hAnsi="Calibri" w:cs="Times New Roman"/>
    </w:rPr>
  </w:style>
  <w:style w:type="paragraph" w:customStyle="1" w:styleId="article">
    <w:name w:val="article"/>
    <w:basedOn w:val="a3"/>
    <w:rsid w:val="008C43DB"/>
    <w:pPr>
      <w:spacing w:before="100" w:beforeAutospacing="1" w:after="100" w:afterAutospacing="1" w:line="240" w:lineRule="auto"/>
    </w:pPr>
    <w:rPr>
      <w:rFonts w:eastAsia="Times New Roman"/>
      <w:szCs w:val="24"/>
      <w:lang w:eastAsia="ru-RU"/>
    </w:rPr>
  </w:style>
  <w:style w:type="paragraph" w:customStyle="1" w:styleId="ConsPlusNonformat">
    <w:name w:val="ConsPlusNonformat"/>
    <w:rsid w:val="008C43DB"/>
    <w:pPr>
      <w:widowControl w:val="0"/>
      <w:tabs>
        <w:tab w:val="left" w:pos="708"/>
      </w:tabs>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8C43DB"/>
    <w:pPr>
      <w:tabs>
        <w:tab w:val="left" w:pos="708"/>
      </w:tabs>
      <w:autoSpaceDE w:val="0"/>
      <w:autoSpaceDN w:val="0"/>
      <w:adjustRightInd w:val="0"/>
      <w:spacing w:after="0" w:line="240" w:lineRule="auto"/>
    </w:pPr>
    <w:rPr>
      <w:rFonts w:ascii="Arial" w:eastAsia="Calibri" w:hAnsi="Arial" w:cs="Arial"/>
      <w:color w:val="000000"/>
      <w:sz w:val="24"/>
      <w:szCs w:val="24"/>
      <w:lang w:eastAsia="ru-RU"/>
    </w:rPr>
  </w:style>
  <w:style w:type="paragraph" w:customStyle="1" w:styleId="afb">
    <w:name w:val="_текст"/>
    <w:basedOn w:val="a3"/>
    <w:uiPriority w:val="99"/>
    <w:rsid w:val="008C43DB"/>
    <w:pPr>
      <w:snapToGrid w:val="0"/>
      <w:spacing w:before="120" w:line="300" w:lineRule="auto"/>
      <w:ind w:firstLine="709"/>
      <w:jc w:val="both"/>
    </w:pPr>
    <w:rPr>
      <w:rFonts w:eastAsia="Times New Roman"/>
      <w:szCs w:val="28"/>
      <w:lang w:eastAsia="ru-RU"/>
    </w:rPr>
  </w:style>
  <w:style w:type="paragraph" w:customStyle="1" w:styleId="afc">
    <w:name w:val="_список_ненум"/>
    <w:basedOn w:val="afb"/>
    <w:uiPriority w:val="99"/>
    <w:rsid w:val="008C43DB"/>
    <w:pPr>
      <w:tabs>
        <w:tab w:val="clear" w:pos="708"/>
        <w:tab w:val="num" w:pos="720"/>
      </w:tabs>
      <w:ind w:left="720" w:hanging="360"/>
    </w:pPr>
  </w:style>
  <w:style w:type="paragraph" w:customStyle="1" w:styleId="a0">
    <w:name w:val="список с нумерами"/>
    <w:basedOn w:val="a3"/>
    <w:uiPriority w:val="99"/>
    <w:rsid w:val="008C43DB"/>
    <w:pPr>
      <w:numPr>
        <w:numId w:val="2"/>
      </w:numPr>
      <w:tabs>
        <w:tab w:val="clear" w:pos="708"/>
        <w:tab w:val="num" w:pos="340"/>
      </w:tabs>
      <w:spacing w:line="312" w:lineRule="auto"/>
      <w:ind w:left="340" w:hanging="340"/>
      <w:jc w:val="both"/>
    </w:pPr>
    <w:rPr>
      <w:rFonts w:eastAsia="Times New Roman"/>
      <w:szCs w:val="24"/>
      <w:lang w:eastAsia="ru-RU"/>
    </w:rPr>
  </w:style>
  <w:style w:type="paragraph" w:customStyle="1" w:styleId="xl65">
    <w:name w:val="xl65"/>
    <w:basedOn w:val="a3"/>
    <w:uiPriority w:val="99"/>
    <w:rsid w:val="008C43DB"/>
    <w:pPr>
      <w:pBdr>
        <w:top w:val="single" w:sz="8" w:space="0" w:color="000000"/>
        <w:left w:val="single" w:sz="8" w:space="0" w:color="000000"/>
        <w:right w:val="single" w:sz="8" w:space="0" w:color="auto"/>
      </w:pBdr>
      <w:spacing w:before="100" w:beforeAutospacing="1" w:after="100" w:afterAutospacing="1" w:line="240" w:lineRule="auto"/>
      <w:jc w:val="center"/>
    </w:pPr>
    <w:rPr>
      <w:rFonts w:eastAsia="Times New Roman"/>
      <w:sz w:val="14"/>
      <w:szCs w:val="14"/>
      <w:lang w:eastAsia="ru-RU"/>
    </w:rPr>
  </w:style>
  <w:style w:type="paragraph" w:customStyle="1" w:styleId="xl66">
    <w:name w:val="xl66"/>
    <w:basedOn w:val="a3"/>
    <w:uiPriority w:val="99"/>
    <w:rsid w:val="008C43DB"/>
    <w:pPr>
      <w:pBdr>
        <w:top w:val="single" w:sz="8" w:space="0" w:color="000000"/>
        <w:right w:val="single" w:sz="8" w:space="0" w:color="000000"/>
      </w:pBdr>
      <w:spacing w:before="100" w:beforeAutospacing="1" w:after="100" w:afterAutospacing="1" w:line="240" w:lineRule="auto"/>
      <w:jc w:val="center"/>
    </w:pPr>
    <w:rPr>
      <w:rFonts w:eastAsia="Times New Roman"/>
      <w:sz w:val="14"/>
      <w:szCs w:val="14"/>
      <w:lang w:eastAsia="ru-RU"/>
    </w:rPr>
  </w:style>
  <w:style w:type="paragraph" w:customStyle="1" w:styleId="xl67">
    <w:name w:val="xl67"/>
    <w:basedOn w:val="a3"/>
    <w:uiPriority w:val="99"/>
    <w:rsid w:val="008C43DB"/>
    <w:pPr>
      <w:pBdr>
        <w:top w:val="single" w:sz="8" w:space="0" w:color="000000"/>
        <w:left w:val="single" w:sz="8" w:space="0" w:color="000000"/>
        <w:bottom w:val="single" w:sz="8" w:space="0" w:color="000000"/>
      </w:pBdr>
      <w:spacing w:before="100" w:beforeAutospacing="1" w:after="100" w:afterAutospacing="1" w:line="240" w:lineRule="auto"/>
      <w:jc w:val="center"/>
    </w:pPr>
    <w:rPr>
      <w:rFonts w:eastAsia="Times New Roman"/>
      <w:sz w:val="14"/>
      <w:szCs w:val="14"/>
      <w:lang w:eastAsia="ru-RU"/>
    </w:rPr>
  </w:style>
  <w:style w:type="paragraph" w:customStyle="1" w:styleId="xl68">
    <w:name w:val="xl68"/>
    <w:basedOn w:val="a3"/>
    <w:uiPriority w:val="99"/>
    <w:rsid w:val="008C43DB"/>
    <w:pPr>
      <w:pBdr>
        <w:top w:val="single" w:sz="8" w:space="0" w:color="000000"/>
        <w:bottom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69">
    <w:name w:val="xl69"/>
    <w:basedOn w:val="a3"/>
    <w:uiPriority w:val="99"/>
    <w:rsid w:val="008C43DB"/>
    <w:pPr>
      <w:pBdr>
        <w:top w:val="single" w:sz="8" w:space="0" w:color="000000"/>
        <w:bottom w:val="single" w:sz="8" w:space="0" w:color="000000"/>
        <w:right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70">
    <w:name w:val="xl70"/>
    <w:basedOn w:val="a3"/>
    <w:uiPriority w:val="99"/>
    <w:rsid w:val="008C43DB"/>
    <w:pPr>
      <w:spacing w:before="100" w:beforeAutospacing="1" w:after="100" w:afterAutospacing="1" w:line="240" w:lineRule="auto"/>
    </w:pPr>
    <w:rPr>
      <w:rFonts w:eastAsia="Times New Roman"/>
      <w:sz w:val="14"/>
      <w:szCs w:val="14"/>
      <w:lang w:eastAsia="ru-RU"/>
    </w:rPr>
  </w:style>
  <w:style w:type="paragraph" w:customStyle="1" w:styleId="xl71">
    <w:name w:val="xl71"/>
    <w:basedOn w:val="a3"/>
    <w:uiPriority w:val="99"/>
    <w:rsid w:val="008C43DB"/>
    <w:pPr>
      <w:pBdr>
        <w:left w:val="single" w:sz="8" w:space="0" w:color="000000"/>
        <w:right w:val="single" w:sz="8" w:space="0" w:color="auto"/>
      </w:pBdr>
      <w:spacing w:before="100" w:beforeAutospacing="1" w:after="100" w:afterAutospacing="1" w:line="240" w:lineRule="auto"/>
      <w:jc w:val="center"/>
    </w:pPr>
    <w:rPr>
      <w:rFonts w:eastAsia="Times New Roman"/>
      <w:sz w:val="14"/>
      <w:szCs w:val="14"/>
      <w:lang w:eastAsia="ru-RU"/>
    </w:rPr>
  </w:style>
  <w:style w:type="paragraph" w:customStyle="1" w:styleId="xl72">
    <w:name w:val="xl72"/>
    <w:basedOn w:val="a3"/>
    <w:uiPriority w:val="99"/>
    <w:rsid w:val="008C43DB"/>
    <w:pPr>
      <w:pBdr>
        <w:right w:val="single" w:sz="8" w:space="0" w:color="000000"/>
      </w:pBdr>
      <w:spacing w:before="100" w:beforeAutospacing="1" w:after="100" w:afterAutospacing="1" w:line="240" w:lineRule="auto"/>
      <w:jc w:val="center"/>
    </w:pPr>
    <w:rPr>
      <w:rFonts w:eastAsia="Times New Roman"/>
      <w:sz w:val="14"/>
      <w:szCs w:val="14"/>
      <w:lang w:eastAsia="ru-RU"/>
    </w:rPr>
  </w:style>
  <w:style w:type="paragraph" w:customStyle="1" w:styleId="xl73">
    <w:name w:val="xl73"/>
    <w:basedOn w:val="a3"/>
    <w:uiPriority w:val="99"/>
    <w:rsid w:val="008C43DB"/>
    <w:pPr>
      <w:pBdr>
        <w:top w:val="single" w:sz="8" w:space="0" w:color="000000"/>
        <w:left w:val="single" w:sz="8" w:space="0" w:color="000000"/>
      </w:pBdr>
      <w:spacing w:before="100" w:beforeAutospacing="1" w:after="100" w:afterAutospacing="1" w:line="240" w:lineRule="auto"/>
      <w:jc w:val="center"/>
    </w:pPr>
    <w:rPr>
      <w:rFonts w:eastAsia="Times New Roman"/>
      <w:sz w:val="14"/>
      <w:szCs w:val="14"/>
      <w:lang w:eastAsia="ru-RU"/>
    </w:rPr>
  </w:style>
  <w:style w:type="paragraph" w:customStyle="1" w:styleId="xl74">
    <w:name w:val="xl74"/>
    <w:basedOn w:val="a3"/>
    <w:uiPriority w:val="99"/>
    <w:rsid w:val="008C43DB"/>
    <w:pPr>
      <w:pBdr>
        <w:top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75">
    <w:name w:val="xl75"/>
    <w:basedOn w:val="a3"/>
    <w:uiPriority w:val="99"/>
    <w:rsid w:val="008C43DB"/>
    <w:pPr>
      <w:pBdr>
        <w:top w:val="single" w:sz="8" w:space="0" w:color="000000"/>
        <w:right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76">
    <w:name w:val="xl76"/>
    <w:basedOn w:val="a3"/>
    <w:uiPriority w:val="99"/>
    <w:rsid w:val="008C43DB"/>
    <w:pPr>
      <w:pBdr>
        <w:left w:val="single" w:sz="8" w:space="0" w:color="000000"/>
        <w:bottom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77">
    <w:name w:val="xl77"/>
    <w:basedOn w:val="a3"/>
    <w:uiPriority w:val="99"/>
    <w:rsid w:val="008C43DB"/>
    <w:pPr>
      <w:pBdr>
        <w:bottom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78">
    <w:name w:val="xl78"/>
    <w:basedOn w:val="a3"/>
    <w:uiPriority w:val="99"/>
    <w:rsid w:val="008C43DB"/>
    <w:pPr>
      <w:pBdr>
        <w:bottom w:val="single" w:sz="8" w:space="0" w:color="000000"/>
        <w:right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79">
    <w:name w:val="xl79"/>
    <w:basedOn w:val="a3"/>
    <w:uiPriority w:val="99"/>
    <w:rsid w:val="008C43DB"/>
    <w:pPr>
      <w:pBdr>
        <w:left w:val="single" w:sz="8" w:space="0" w:color="000000"/>
        <w:bottom w:val="single" w:sz="8" w:space="0" w:color="000000"/>
        <w:right w:val="single" w:sz="8" w:space="0" w:color="auto"/>
      </w:pBdr>
      <w:spacing w:before="100" w:beforeAutospacing="1" w:after="100" w:afterAutospacing="1" w:line="240" w:lineRule="auto"/>
      <w:jc w:val="center"/>
    </w:pPr>
    <w:rPr>
      <w:rFonts w:eastAsia="Times New Roman"/>
      <w:sz w:val="14"/>
      <w:szCs w:val="14"/>
      <w:lang w:eastAsia="ru-RU"/>
    </w:rPr>
  </w:style>
  <w:style w:type="paragraph" w:customStyle="1" w:styleId="xl80">
    <w:name w:val="xl80"/>
    <w:basedOn w:val="a3"/>
    <w:uiPriority w:val="99"/>
    <w:rsid w:val="008C43DB"/>
    <w:pPr>
      <w:pBdr>
        <w:bottom w:val="single" w:sz="8" w:space="0" w:color="000000"/>
        <w:right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81">
    <w:name w:val="xl81"/>
    <w:basedOn w:val="a3"/>
    <w:uiPriority w:val="99"/>
    <w:rsid w:val="008C43DB"/>
    <w:pPr>
      <w:pBdr>
        <w:bottom w:val="single" w:sz="8" w:space="0" w:color="000000"/>
        <w:right w:val="single" w:sz="8" w:space="0" w:color="000000"/>
      </w:pBdr>
      <w:spacing w:before="100" w:beforeAutospacing="1" w:after="100" w:afterAutospacing="1" w:line="240" w:lineRule="auto"/>
      <w:jc w:val="center"/>
    </w:pPr>
    <w:rPr>
      <w:rFonts w:eastAsia="Times New Roman"/>
      <w:sz w:val="14"/>
      <w:szCs w:val="14"/>
      <w:lang w:eastAsia="ru-RU"/>
    </w:rPr>
  </w:style>
  <w:style w:type="paragraph" w:customStyle="1" w:styleId="xl82">
    <w:name w:val="xl82"/>
    <w:basedOn w:val="a3"/>
    <w:uiPriority w:val="99"/>
    <w:rsid w:val="008C43DB"/>
    <w:pPr>
      <w:pBdr>
        <w:bottom w:val="single" w:sz="8" w:space="0" w:color="000000"/>
      </w:pBdr>
      <w:spacing w:before="100" w:beforeAutospacing="1" w:after="100" w:afterAutospacing="1" w:line="240" w:lineRule="auto"/>
      <w:jc w:val="center"/>
    </w:pPr>
    <w:rPr>
      <w:rFonts w:eastAsia="Times New Roman"/>
      <w:sz w:val="14"/>
      <w:szCs w:val="14"/>
      <w:lang w:eastAsia="ru-RU"/>
    </w:rPr>
  </w:style>
  <w:style w:type="paragraph" w:customStyle="1" w:styleId="xl83">
    <w:name w:val="xl83"/>
    <w:basedOn w:val="a3"/>
    <w:uiPriority w:val="99"/>
    <w:rsid w:val="008C43DB"/>
    <w:pPr>
      <w:pBdr>
        <w:left w:val="single" w:sz="8" w:space="0" w:color="000000"/>
        <w:bottom w:val="single" w:sz="8" w:space="0" w:color="000000"/>
        <w:right w:val="single" w:sz="8" w:space="0" w:color="000000"/>
      </w:pBdr>
      <w:spacing w:before="100" w:beforeAutospacing="1" w:after="100" w:afterAutospacing="1" w:line="240" w:lineRule="auto"/>
      <w:jc w:val="center"/>
    </w:pPr>
    <w:rPr>
      <w:rFonts w:eastAsia="Times New Roman"/>
      <w:sz w:val="14"/>
      <w:szCs w:val="14"/>
      <w:lang w:eastAsia="ru-RU"/>
    </w:rPr>
  </w:style>
  <w:style w:type="paragraph" w:customStyle="1" w:styleId="xl84">
    <w:name w:val="xl84"/>
    <w:basedOn w:val="a3"/>
    <w:uiPriority w:val="99"/>
    <w:rsid w:val="008C43DB"/>
    <w:pPr>
      <w:pBdr>
        <w:left w:val="single" w:sz="8" w:space="0" w:color="000000"/>
        <w:bottom w:val="single" w:sz="8" w:space="0" w:color="000000"/>
        <w:right w:val="single" w:sz="8" w:space="0" w:color="auto"/>
      </w:pBdr>
      <w:spacing w:before="100" w:beforeAutospacing="1" w:after="100" w:afterAutospacing="1" w:line="240" w:lineRule="auto"/>
    </w:pPr>
    <w:rPr>
      <w:rFonts w:eastAsia="Times New Roman"/>
      <w:b/>
      <w:bCs/>
      <w:sz w:val="14"/>
      <w:szCs w:val="14"/>
      <w:lang w:eastAsia="ru-RU"/>
    </w:rPr>
  </w:style>
  <w:style w:type="paragraph" w:customStyle="1" w:styleId="xl85">
    <w:name w:val="xl85"/>
    <w:basedOn w:val="a3"/>
    <w:uiPriority w:val="99"/>
    <w:rsid w:val="008C43DB"/>
    <w:pPr>
      <w:spacing w:before="100" w:beforeAutospacing="1" w:after="100" w:afterAutospacing="1" w:line="240" w:lineRule="auto"/>
    </w:pPr>
    <w:rPr>
      <w:rFonts w:eastAsia="Times New Roman"/>
      <w:b/>
      <w:bCs/>
      <w:sz w:val="14"/>
      <w:szCs w:val="14"/>
      <w:lang w:eastAsia="ru-RU"/>
    </w:rPr>
  </w:style>
  <w:style w:type="paragraph" w:customStyle="1" w:styleId="xl86">
    <w:name w:val="xl86"/>
    <w:basedOn w:val="a3"/>
    <w:uiPriority w:val="99"/>
    <w:rsid w:val="008C43DB"/>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pPr>
    <w:rPr>
      <w:rFonts w:eastAsia="Times New Roman"/>
      <w:b/>
      <w:bCs/>
      <w:sz w:val="14"/>
      <w:szCs w:val="14"/>
      <w:lang w:eastAsia="ru-RU"/>
    </w:rPr>
  </w:style>
  <w:style w:type="paragraph" w:customStyle="1" w:styleId="xl87">
    <w:name w:val="xl87"/>
    <w:basedOn w:val="a3"/>
    <w:uiPriority w:val="99"/>
    <w:rsid w:val="008C43DB"/>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center"/>
    </w:pPr>
    <w:rPr>
      <w:rFonts w:eastAsia="Times New Roman"/>
      <w:sz w:val="14"/>
      <w:szCs w:val="14"/>
      <w:lang w:eastAsia="ru-RU"/>
    </w:rPr>
  </w:style>
  <w:style w:type="paragraph" w:customStyle="1" w:styleId="xl88">
    <w:name w:val="xl88"/>
    <w:basedOn w:val="a3"/>
    <w:uiPriority w:val="99"/>
    <w:rsid w:val="008C43DB"/>
    <w:pPr>
      <w:pBdr>
        <w:left w:val="single" w:sz="8" w:space="0" w:color="000000"/>
        <w:bottom w:val="single" w:sz="8" w:space="0" w:color="000000"/>
        <w:right w:val="single" w:sz="8" w:space="0" w:color="auto"/>
      </w:pBdr>
      <w:spacing w:before="100" w:beforeAutospacing="1" w:after="100" w:afterAutospacing="1" w:line="240" w:lineRule="auto"/>
    </w:pPr>
    <w:rPr>
      <w:rFonts w:eastAsia="Times New Roman"/>
      <w:sz w:val="14"/>
      <w:szCs w:val="14"/>
      <w:lang w:eastAsia="ru-RU"/>
    </w:rPr>
  </w:style>
  <w:style w:type="paragraph" w:customStyle="1" w:styleId="xl89">
    <w:name w:val="xl89"/>
    <w:basedOn w:val="a3"/>
    <w:uiPriority w:val="99"/>
    <w:rsid w:val="008C43DB"/>
    <w:pPr>
      <w:pBdr>
        <w:top w:val="single" w:sz="8" w:space="0" w:color="auto"/>
        <w:left w:val="single" w:sz="8" w:space="0" w:color="auto"/>
        <w:bottom w:val="single" w:sz="8" w:space="0" w:color="auto"/>
      </w:pBdr>
      <w:spacing w:before="100" w:beforeAutospacing="1" w:after="100" w:afterAutospacing="1" w:line="240" w:lineRule="auto"/>
    </w:pPr>
    <w:rPr>
      <w:rFonts w:eastAsia="Times New Roman"/>
      <w:b/>
      <w:bCs/>
      <w:sz w:val="14"/>
      <w:szCs w:val="14"/>
      <w:lang w:eastAsia="ru-RU"/>
    </w:rPr>
  </w:style>
  <w:style w:type="paragraph" w:customStyle="1" w:styleId="xl90">
    <w:name w:val="xl90"/>
    <w:basedOn w:val="a3"/>
    <w:uiPriority w:val="99"/>
    <w:rsid w:val="008C43DB"/>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91">
    <w:name w:val="xl91"/>
    <w:basedOn w:val="a3"/>
    <w:uiPriority w:val="99"/>
    <w:rsid w:val="008C43DB"/>
    <w:pPr>
      <w:pBdr>
        <w:left w:val="single" w:sz="8" w:space="0" w:color="000000"/>
        <w:bottom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92">
    <w:name w:val="xl92"/>
    <w:basedOn w:val="a3"/>
    <w:uiPriority w:val="99"/>
    <w:rsid w:val="008C43DB"/>
    <w:pPr>
      <w:pBdr>
        <w:top w:val="single" w:sz="8" w:space="0" w:color="auto"/>
        <w:left w:val="single" w:sz="8" w:space="0" w:color="auto"/>
        <w:bottom w:val="single" w:sz="8" w:space="0" w:color="auto"/>
      </w:pBdr>
      <w:spacing w:before="100" w:beforeAutospacing="1" w:after="100" w:afterAutospacing="1" w:line="240" w:lineRule="auto"/>
    </w:pPr>
    <w:rPr>
      <w:rFonts w:eastAsia="Times New Roman"/>
      <w:sz w:val="14"/>
      <w:szCs w:val="14"/>
      <w:lang w:eastAsia="ru-RU"/>
    </w:rPr>
  </w:style>
  <w:style w:type="paragraph" w:customStyle="1" w:styleId="xl93">
    <w:name w:val="xl93"/>
    <w:basedOn w:val="a3"/>
    <w:uiPriority w:val="99"/>
    <w:rsid w:val="008C43DB"/>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center"/>
    </w:pPr>
    <w:rPr>
      <w:rFonts w:eastAsia="Times New Roman"/>
      <w:sz w:val="14"/>
      <w:szCs w:val="14"/>
      <w:lang w:eastAsia="ru-RU"/>
    </w:rPr>
  </w:style>
  <w:style w:type="paragraph" w:customStyle="1" w:styleId="xl94">
    <w:name w:val="xl94"/>
    <w:basedOn w:val="a3"/>
    <w:uiPriority w:val="99"/>
    <w:rsid w:val="008C43DB"/>
    <w:pPr>
      <w:pBdr>
        <w:top w:val="single" w:sz="8" w:space="0" w:color="auto"/>
        <w:left w:val="single" w:sz="8" w:space="0" w:color="auto"/>
        <w:bottom w:val="single" w:sz="8" w:space="0" w:color="auto"/>
      </w:pBdr>
      <w:spacing w:before="100" w:beforeAutospacing="1" w:after="100" w:afterAutospacing="1" w:line="240" w:lineRule="auto"/>
    </w:pPr>
    <w:rPr>
      <w:rFonts w:eastAsia="Times New Roman"/>
      <w:b/>
      <w:bCs/>
      <w:sz w:val="14"/>
      <w:szCs w:val="14"/>
      <w:lang w:eastAsia="ru-RU"/>
    </w:rPr>
  </w:style>
  <w:style w:type="paragraph" w:customStyle="1" w:styleId="xl95">
    <w:name w:val="xl95"/>
    <w:basedOn w:val="a3"/>
    <w:uiPriority w:val="99"/>
    <w:rsid w:val="008C43DB"/>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pPr>
    <w:rPr>
      <w:rFonts w:eastAsia="Times New Roman"/>
      <w:b/>
      <w:bCs/>
      <w:sz w:val="14"/>
      <w:szCs w:val="14"/>
      <w:lang w:eastAsia="ru-RU"/>
    </w:rPr>
  </w:style>
  <w:style w:type="paragraph" w:customStyle="1" w:styleId="xl96">
    <w:name w:val="xl96"/>
    <w:basedOn w:val="a3"/>
    <w:uiPriority w:val="99"/>
    <w:rsid w:val="008C43DB"/>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97">
    <w:name w:val="xl97"/>
    <w:basedOn w:val="a3"/>
    <w:uiPriority w:val="99"/>
    <w:rsid w:val="008C43DB"/>
    <w:pPr>
      <w:pBdr>
        <w:left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98">
    <w:name w:val="xl98"/>
    <w:basedOn w:val="a3"/>
    <w:uiPriority w:val="99"/>
    <w:rsid w:val="008C43DB"/>
    <w:pPr>
      <w:pBdr>
        <w:top w:val="single" w:sz="8" w:space="0" w:color="000000"/>
        <w:left w:val="single" w:sz="8" w:space="0" w:color="000000"/>
        <w:bottom w:val="single" w:sz="8" w:space="0" w:color="000000"/>
      </w:pBdr>
      <w:spacing w:before="100" w:beforeAutospacing="1" w:after="100" w:afterAutospacing="1" w:line="240" w:lineRule="auto"/>
    </w:pPr>
    <w:rPr>
      <w:rFonts w:eastAsia="Times New Roman"/>
      <w:b/>
      <w:bCs/>
      <w:sz w:val="14"/>
      <w:szCs w:val="14"/>
      <w:lang w:eastAsia="ru-RU"/>
    </w:rPr>
  </w:style>
  <w:style w:type="paragraph" w:customStyle="1" w:styleId="xl99">
    <w:name w:val="xl99"/>
    <w:basedOn w:val="a3"/>
    <w:uiPriority w:val="99"/>
    <w:rsid w:val="008C43DB"/>
    <w:pPr>
      <w:pBdr>
        <w:top w:val="single" w:sz="8" w:space="0" w:color="000000"/>
        <w:left w:val="single" w:sz="8" w:space="0" w:color="000000"/>
        <w:bottom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100">
    <w:name w:val="xl100"/>
    <w:basedOn w:val="a3"/>
    <w:uiPriority w:val="99"/>
    <w:rsid w:val="008C43DB"/>
    <w:pPr>
      <w:pBdr>
        <w:top w:val="single" w:sz="8" w:space="0" w:color="000000"/>
        <w:left w:val="single" w:sz="8" w:space="0" w:color="000000"/>
        <w:bottom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101">
    <w:name w:val="xl101"/>
    <w:basedOn w:val="a3"/>
    <w:uiPriority w:val="99"/>
    <w:rsid w:val="008C43DB"/>
    <w:pPr>
      <w:pBdr>
        <w:top w:val="single" w:sz="8" w:space="0" w:color="000000"/>
        <w:left w:val="single" w:sz="8" w:space="0" w:color="000000"/>
        <w:bottom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102">
    <w:name w:val="xl102"/>
    <w:basedOn w:val="a3"/>
    <w:uiPriority w:val="99"/>
    <w:rsid w:val="008C43DB"/>
    <w:pPr>
      <w:pBdr>
        <w:left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103">
    <w:name w:val="xl103"/>
    <w:basedOn w:val="a3"/>
    <w:uiPriority w:val="99"/>
    <w:rsid w:val="008C43DB"/>
    <w:pPr>
      <w:pBdr>
        <w:top w:val="single" w:sz="8" w:space="0" w:color="000000"/>
        <w:left w:val="single" w:sz="8" w:space="0" w:color="000000"/>
        <w:bottom w:val="single" w:sz="8" w:space="0" w:color="000000"/>
      </w:pBdr>
      <w:spacing w:before="100" w:beforeAutospacing="1" w:after="100" w:afterAutospacing="1" w:line="240" w:lineRule="auto"/>
    </w:pPr>
    <w:rPr>
      <w:rFonts w:eastAsia="Times New Roman"/>
      <w:b/>
      <w:bCs/>
      <w:sz w:val="14"/>
      <w:szCs w:val="14"/>
      <w:lang w:eastAsia="ru-RU"/>
    </w:rPr>
  </w:style>
  <w:style w:type="paragraph" w:customStyle="1" w:styleId="xl104">
    <w:name w:val="xl104"/>
    <w:basedOn w:val="a3"/>
    <w:uiPriority w:val="99"/>
    <w:rsid w:val="008C43DB"/>
    <w:pPr>
      <w:pBdr>
        <w:top w:val="single" w:sz="8" w:space="0" w:color="000000"/>
        <w:left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105">
    <w:name w:val="xl105"/>
    <w:basedOn w:val="a3"/>
    <w:uiPriority w:val="99"/>
    <w:rsid w:val="008C43DB"/>
    <w:pPr>
      <w:pBdr>
        <w:top w:val="single" w:sz="8" w:space="0" w:color="auto"/>
        <w:left w:val="single" w:sz="8" w:space="0" w:color="auto"/>
        <w:bottom w:val="single" w:sz="8" w:space="0" w:color="auto"/>
      </w:pBdr>
      <w:spacing w:before="100" w:beforeAutospacing="1" w:after="100" w:afterAutospacing="1" w:line="240" w:lineRule="auto"/>
    </w:pPr>
    <w:rPr>
      <w:rFonts w:eastAsia="Times New Roman"/>
      <w:sz w:val="14"/>
      <w:szCs w:val="14"/>
      <w:lang w:eastAsia="ru-RU"/>
    </w:rPr>
  </w:style>
  <w:style w:type="paragraph" w:customStyle="1" w:styleId="xl106">
    <w:name w:val="xl106"/>
    <w:basedOn w:val="a3"/>
    <w:uiPriority w:val="99"/>
    <w:rsid w:val="008C43DB"/>
    <w:pPr>
      <w:pBdr>
        <w:left w:val="single" w:sz="8" w:space="0" w:color="000000"/>
        <w:bottom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107">
    <w:name w:val="xl107"/>
    <w:basedOn w:val="a3"/>
    <w:uiPriority w:val="99"/>
    <w:rsid w:val="008C43DB"/>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108">
    <w:name w:val="xl108"/>
    <w:basedOn w:val="a3"/>
    <w:uiPriority w:val="99"/>
    <w:rsid w:val="008C43DB"/>
    <w:pPr>
      <w:pBdr>
        <w:top w:val="single" w:sz="8" w:space="0" w:color="000000"/>
        <w:left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109">
    <w:name w:val="xl109"/>
    <w:basedOn w:val="a3"/>
    <w:uiPriority w:val="99"/>
    <w:rsid w:val="008C43DB"/>
    <w:pPr>
      <w:pBdr>
        <w:left w:val="single" w:sz="8" w:space="0" w:color="000000"/>
        <w:bottom w:val="single" w:sz="8" w:space="0" w:color="000000"/>
      </w:pBdr>
      <w:spacing w:before="100" w:beforeAutospacing="1" w:after="100" w:afterAutospacing="1" w:line="240" w:lineRule="auto"/>
    </w:pPr>
    <w:rPr>
      <w:rFonts w:eastAsia="Times New Roman"/>
      <w:sz w:val="14"/>
      <w:szCs w:val="14"/>
      <w:lang w:eastAsia="ru-RU"/>
    </w:rPr>
  </w:style>
  <w:style w:type="paragraph" w:customStyle="1" w:styleId="xl110">
    <w:name w:val="xl110"/>
    <w:basedOn w:val="a3"/>
    <w:uiPriority w:val="99"/>
    <w:rsid w:val="008C43DB"/>
    <w:pPr>
      <w:pBdr>
        <w:top w:val="single" w:sz="8" w:space="0" w:color="000000"/>
        <w:left w:val="single" w:sz="8" w:space="0" w:color="000000"/>
      </w:pBdr>
      <w:spacing w:before="100" w:beforeAutospacing="1" w:after="100" w:afterAutospacing="1" w:line="240" w:lineRule="auto"/>
    </w:pPr>
    <w:rPr>
      <w:rFonts w:eastAsia="Times New Roman"/>
      <w:b/>
      <w:bCs/>
      <w:sz w:val="14"/>
      <w:szCs w:val="14"/>
      <w:lang w:eastAsia="ru-RU"/>
    </w:rPr>
  </w:style>
  <w:style w:type="paragraph" w:customStyle="1" w:styleId="xl111">
    <w:name w:val="xl111"/>
    <w:basedOn w:val="a3"/>
    <w:uiPriority w:val="99"/>
    <w:rsid w:val="008C43DB"/>
    <w:pPr>
      <w:spacing w:before="100" w:beforeAutospacing="1" w:after="100" w:afterAutospacing="1" w:line="240" w:lineRule="auto"/>
    </w:pPr>
    <w:rPr>
      <w:rFonts w:eastAsia="Times New Roman"/>
      <w:sz w:val="14"/>
      <w:szCs w:val="14"/>
      <w:lang w:eastAsia="ru-RU"/>
    </w:rPr>
  </w:style>
  <w:style w:type="character" w:styleId="afd">
    <w:name w:val="footnote reference"/>
    <w:semiHidden/>
    <w:unhideWhenUsed/>
    <w:rsid w:val="008C43DB"/>
    <w:rPr>
      <w:vertAlign w:val="superscript"/>
    </w:rPr>
  </w:style>
  <w:style w:type="paragraph" w:styleId="22">
    <w:name w:val="Body Text 2"/>
    <w:basedOn w:val="a3"/>
    <w:link w:val="21"/>
    <w:semiHidden/>
    <w:unhideWhenUsed/>
    <w:rsid w:val="008C43DB"/>
    <w:pPr>
      <w:spacing w:after="120" w:line="480" w:lineRule="auto"/>
    </w:pPr>
    <w:rPr>
      <w:rFonts w:cstheme="minorBidi"/>
    </w:rPr>
  </w:style>
  <w:style w:type="character" w:customStyle="1" w:styleId="211">
    <w:name w:val="Основний текст 2 Знак1"/>
    <w:basedOn w:val="a5"/>
    <w:semiHidden/>
    <w:rsid w:val="008C43DB"/>
    <w:rPr>
      <w:rFonts w:ascii="Calibri" w:eastAsia="Calibri" w:hAnsi="Calibri" w:cs="Times New Roman"/>
      <w:lang w:val="ru-RU"/>
    </w:rPr>
  </w:style>
  <w:style w:type="paragraph" w:styleId="af4">
    <w:name w:val="Plain Text"/>
    <w:basedOn w:val="a3"/>
    <w:link w:val="af3"/>
    <w:semiHidden/>
    <w:unhideWhenUsed/>
    <w:rsid w:val="008C43DB"/>
    <w:pPr>
      <w:spacing w:line="240" w:lineRule="auto"/>
    </w:pPr>
    <w:rPr>
      <w:rFonts w:ascii="Courier New" w:eastAsiaTheme="minorHAnsi" w:hAnsi="Courier New" w:cs="Courier New"/>
      <w:lang w:eastAsia="ru-RU"/>
    </w:rPr>
  </w:style>
  <w:style w:type="character" w:customStyle="1" w:styleId="15">
    <w:name w:val="Текст Знак1"/>
    <w:basedOn w:val="a5"/>
    <w:semiHidden/>
    <w:rsid w:val="008C43DB"/>
    <w:rPr>
      <w:rFonts w:ascii="Consolas" w:eastAsia="Calibri" w:hAnsi="Consolas" w:cs="Times New Roman"/>
      <w:sz w:val="21"/>
      <w:szCs w:val="21"/>
      <w:lang w:val="ru-RU"/>
    </w:rPr>
  </w:style>
  <w:style w:type="paragraph" w:styleId="a4">
    <w:name w:val="Body Text"/>
    <w:basedOn w:val="a3"/>
    <w:link w:val="af0"/>
    <w:semiHidden/>
    <w:unhideWhenUsed/>
    <w:rsid w:val="008C43DB"/>
    <w:pPr>
      <w:spacing w:after="120"/>
    </w:pPr>
    <w:rPr>
      <w:rFonts w:cstheme="minorBidi"/>
    </w:rPr>
  </w:style>
  <w:style w:type="character" w:customStyle="1" w:styleId="16">
    <w:name w:val="Основний текст Знак1"/>
    <w:basedOn w:val="a5"/>
    <w:semiHidden/>
    <w:rsid w:val="008C43DB"/>
    <w:rPr>
      <w:rFonts w:ascii="Calibri" w:eastAsia="Calibri" w:hAnsi="Calibri" w:cs="Times New Roman"/>
      <w:lang w:val="ru-RU"/>
    </w:rPr>
  </w:style>
  <w:style w:type="paragraph" w:styleId="24">
    <w:name w:val="Body Text Indent 2"/>
    <w:basedOn w:val="a3"/>
    <w:link w:val="23"/>
    <w:semiHidden/>
    <w:unhideWhenUsed/>
    <w:rsid w:val="008C43DB"/>
    <w:pPr>
      <w:spacing w:after="120" w:line="480" w:lineRule="auto"/>
      <w:ind w:left="283"/>
    </w:pPr>
    <w:rPr>
      <w:rFonts w:asciiTheme="minorHAnsi" w:eastAsiaTheme="minorHAnsi" w:hAnsiTheme="minorHAnsi" w:cstheme="minorBidi"/>
      <w:szCs w:val="24"/>
      <w:lang w:eastAsia="ru-RU"/>
    </w:rPr>
  </w:style>
  <w:style w:type="character" w:customStyle="1" w:styleId="212">
    <w:name w:val="Основний текст з відступом 2 Знак1"/>
    <w:basedOn w:val="a5"/>
    <w:semiHidden/>
    <w:rsid w:val="008C43DB"/>
    <w:rPr>
      <w:rFonts w:ascii="Calibri" w:eastAsia="Calibri" w:hAnsi="Calibri" w:cs="Times New Roman"/>
      <w:lang w:val="ru-RU"/>
    </w:rPr>
  </w:style>
  <w:style w:type="paragraph" w:styleId="af">
    <w:name w:val="footer"/>
    <w:basedOn w:val="a3"/>
    <w:link w:val="ae"/>
    <w:uiPriority w:val="99"/>
    <w:unhideWhenUsed/>
    <w:rsid w:val="008C43DB"/>
    <w:pPr>
      <w:tabs>
        <w:tab w:val="clear" w:pos="708"/>
        <w:tab w:val="center" w:pos="4819"/>
        <w:tab w:val="right" w:pos="9639"/>
      </w:tabs>
      <w:spacing w:line="240" w:lineRule="auto"/>
    </w:pPr>
    <w:rPr>
      <w:rFonts w:asciiTheme="minorHAnsi" w:eastAsiaTheme="minorHAnsi" w:hAnsiTheme="minorHAnsi" w:cstheme="minorBidi"/>
      <w:szCs w:val="24"/>
      <w:lang w:eastAsia="ru-RU"/>
    </w:rPr>
  </w:style>
  <w:style w:type="character" w:customStyle="1" w:styleId="17">
    <w:name w:val="Нижній колонтитул Знак1"/>
    <w:basedOn w:val="a5"/>
    <w:uiPriority w:val="99"/>
    <w:semiHidden/>
    <w:rsid w:val="008C43DB"/>
    <w:rPr>
      <w:rFonts w:ascii="Calibri" w:eastAsia="Calibri" w:hAnsi="Calibri" w:cs="Times New Roman"/>
      <w:lang w:val="ru-RU"/>
    </w:rPr>
  </w:style>
  <w:style w:type="character" w:customStyle="1" w:styleId="18">
    <w:name w:val="Знак сноски1"/>
    <w:rsid w:val="008C43DB"/>
    <w:rPr>
      <w:vertAlign w:val="superscript"/>
    </w:rPr>
  </w:style>
  <w:style w:type="paragraph" w:styleId="32">
    <w:name w:val="Body Text 3"/>
    <w:basedOn w:val="a3"/>
    <w:link w:val="31"/>
    <w:semiHidden/>
    <w:unhideWhenUsed/>
    <w:rsid w:val="008C43DB"/>
    <w:pPr>
      <w:spacing w:after="120"/>
    </w:pPr>
    <w:rPr>
      <w:rFonts w:asciiTheme="minorHAnsi" w:eastAsiaTheme="minorHAnsi" w:hAnsiTheme="minorHAnsi" w:cstheme="minorBidi"/>
      <w:sz w:val="16"/>
      <w:szCs w:val="16"/>
      <w:lang w:eastAsia="ru-RU"/>
    </w:rPr>
  </w:style>
  <w:style w:type="character" w:customStyle="1" w:styleId="310">
    <w:name w:val="Основний текст 3 Знак1"/>
    <w:basedOn w:val="a5"/>
    <w:semiHidden/>
    <w:rsid w:val="008C43DB"/>
    <w:rPr>
      <w:rFonts w:ascii="Calibri" w:eastAsia="Calibri" w:hAnsi="Calibri" w:cs="Times New Roman"/>
      <w:sz w:val="16"/>
      <w:szCs w:val="16"/>
      <w:lang w:val="ru-RU"/>
    </w:rPr>
  </w:style>
  <w:style w:type="character" w:customStyle="1" w:styleId="FontStyle41">
    <w:name w:val="Font Style41"/>
    <w:basedOn w:val="a5"/>
    <w:uiPriority w:val="99"/>
    <w:rsid w:val="008C43DB"/>
    <w:rPr>
      <w:rFonts w:ascii="Times New Roman" w:hAnsi="Times New Roman" w:cs="Times New Roman" w:hint="default"/>
      <w:b/>
      <w:bCs/>
      <w:sz w:val="24"/>
      <w:szCs w:val="24"/>
    </w:rPr>
  </w:style>
  <w:style w:type="paragraph" w:styleId="af6">
    <w:name w:val="Balloon Text"/>
    <w:basedOn w:val="a3"/>
    <w:link w:val="af5"/>
    <w:semiHidden/>
    <w:unhideWhenUsed/>
    <w:rsid w:val="008C43DB"/>
    <w:pPr>
      <w:spacing w:line="240" w:lineRule="auto"/>
    </w:pPr>
    <w:rPr>
      <w:rFonts w:ascii="Tahoma" w:hAnsi="Tahoma" w:cs="Tahoma"/>
      <w:sz w:val="16"/>
      <w:szCs w:val="16"/>
    </w:rPr>
  </w:style>
  <w:style w:type="character" w:customStyle="1" w:styleId="19">
    <w:name w:val="Текст у виносці Знак1"/>
    <w:basedOn w:val="a5"/>
    <w:semiHidden/>
    <w:rsid w:val="008C43DB"/>
    <w:rPr>
      <w:rFonts w:ascii="Tahoma" w:eastAsia="Calibri" w:hAnsi="Tahoma" w:cs="Tahoma"/>
      <w:sz w:val="16"/>
      <w:szCs w:val="16"/>
      <w:lang w:val="ru-RU"/>
    </w:rPr>
  </w:style>
  <w:style w:type="paragraph" w:styleId="ad">
    <w:name w:val="header"/>
    <w:basedOn w:val="a3"/>
    <w:link w:val="ac"/>
    <w:uiPriority w:val="99"/>
    <w:unhideWhenUsed/>
    <w:rsid w:val="008C43DB"/>
    <w:pPr>
      <w:tabs>
        <w:tab w:val="clear" w:pos="708"/>
        <w:tab w:val="center" w:pos="4819"/>
        <w:tab w:val="right" w:pos="9639"/>
      </w:tabs>
      <w:spacing w:line="240" w:lineRule="auto"/>
    </w:pPr>
    <w:rPr>
      <w:rFonts w:cstheme="minorBidi"/>
    </w:rPr>
  </w:style>
  <w:style w:type="character" w:customStyle="1" w:styleId="1a">
    <w:name w:val="Верхній колонтитул Знак1"/>
    <w:basedOn w:val="a5"/>
    <w:semiHidden/>
    <w:rsid w:val="008C43DB"/>
    <w:rPr>
      <w:rFonts w:ascii="Calibri" w:eastAsia="Calibri" w:hAnsi="Calibri" w:cs="Times New Roman"/>
      <w:lang w:val="ru-RU"/>
    </w:rPr>
  </w:style>
  <w:style w:type="table" w:styleId="afe">
    <w:name w:val="Table Grid"/>
    <w:basedOn w:val="a6"/>
    <w:rsid w:val="008C43DB"/>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List Paragraph"/>
    <w:aliases w:val="МОЙ Абзац списку"/>
    <w:basedOn w:val="a3"/>
    <w:uiPriority w:val="34"/>
    <w:qFormat/>
    <w:rsid w:val="00B452DB"/>
    <w:pPr>
      <w:spacing w:line="240" w:lineRule="auto"/>
      <w:ind w:firstLine="709"/>
      <w:contextualSpacing/>
      <w:jc w:val="both"/>
    </w:pPr>
  </w:style>
  <w:style w:type="character" w:customStyle="1" w:styleId="FontStyle39">
    <w:name w:val="Font Style39"/>
    <w:uiPriority w:val="99"/>
    <w:rsid w:val="00AD6F62"/>
    <w:rPr>
      <w:rFonts w:ascii="Times New Roman" w:hAnsi="Times New Roman" w:cs="Times New Roman"/>
      <w:sz w:val="26"/>
      <w:szCs w:val="26"/>
    </w:rPr>
  </w:style>
  <w:style w:type="paragraph" w:customStyle="1" w:styleId="Style16">
    <w:name w:val="Style16"/>
    <w:basedOn w:val="a3"/>
    <w:uiPriority w:val="99"/>
    <w:rsid w:val="00AD6F62"/>
    <w:pPr>
      <w:widowControl w:val="0"/>
      <w:tabs>
        <w:tab w:val="clear" w:pos="708"/>
      </w:tabs>
      <w:autoSpaceDE w:val="0"/>
      <w:autoSpaceDN w:val="0"/>
      <w:adjustRightInd w:val="0"/>
      <w:spacing w:line="478" w:lineRule="exact"/>
      <w:ind w:firstLine="691"/>
      <w:jc w:val="both"/>
    </w:pPr>
    <w:rPr>
      <w:rFonts w:eastAsia="Times New Roman"/>
      <w:szCs w:val="24"/>
      <w:lang w:eastAsia="ru-RU"/>
    </w:rPr>
  </w:style>
  <w:style w:type="character" w:customStyle="1" w:styleId="FontStyle35">
    <w:name w:val="Font Style35"/>
    <w:uiPriority w:val="99"/>
    <w:rsid w:val="00AD6F62"/>
    <w:rPr>
      <w:rFonts w:ascii="Times New Roman" w:hAnsi="Times New Roman" w:cs="Times New Roman"/>
      <w:sz w:val="32"/>
      <w:szCs w:val="32"/>
    </w:rPr>
  </w:style>
  <w:style w:type="paragraph" w:customStyle="1" w:styleId="1b">
    <w:name w:val="Абзац списку1"/>
    <w:basedOn w:val="a3"/>
    <w:rsid w:val="006C085E"/>
    <w:pPr>
      <w:tabs>
        <w:tab w:val="clear" w:pos="708"/>
      </w:tabs>
      <w:spacing w:line="240" w:lineRule="auto"/>
      <w:ind w:left="720"/>
    </w:pPr>
    <w:rPr>
      <w:rFonts w:eastAsia="Times New Roman"/>
      <w:szCs w:val="24"/>
      <w:lang w:eastAsia="ru-RU"/>
    </w:rPr>
  </w:style>
  <w:style w:type="paragraph" w:customStyle="1" w:styleId="Style24">
    <w:name w:val="Style24"/>
    <w:basedOn w:val="a3"/>
    <w:rsid w:val="00206BD8"/>
    <w:pPr>
      <w:widowControl w:val="0"/>
      <w:tabs>
        <w:tab w:val="clear" w:pos="708"/>
      </w:tabs>
      <w:autoSpaceDE w:val="0"/>
      <w:autoSpaceDN w:val="0"/>
      <w:adjustRightInd w:val="0"/>
      <w:spacing w:line="240" w:lineRule="auto"/>
    </w:pPr>
    <w:rPr>
      <w:rFonts w:eastAsia="Times New Roman"/>
      <w:szCs w:val="24"/>
      <w:lang w:eastAsia="ru-RU"/>
    </w:rPr>
  </w:style>
  <w:style w:type="character" w:customStyle="1" w:styleId="FontStyle40">
    <w:name w:val="Font Style40"/>
    <w:uiPriority w:val="99"/>
    <w:rsid w:val="00206BD8"/>
    <w:rPr>
      <w:rFonts w:ascii="Times New Roman" w:hAnsi="Times New Roman" w:cs="Times New Roman"/>
      <w:i/>
      <w:iCs/>
      <w:sz w:val="26"/>
      <w:szCs w:val="26"/>
    </w:rPr>
  </w:style>
  <w:style w:type="paragraph" w:customStyle="1" w:styleId="Style15">
    <w:name w:val="Style15"/>
    <w:basedOn w:val="a3"/>
    <w:uiPriority w:val="99"/>
    <w:rsid w:val="00206BD8"/>
    <w:pPr>
      <w:widowControl w:val="0"/>
      <w:tabs>
        <w:tab w:val="clear" w:pos="708"/>
      </w:tabs>
      <w:autoSpaceDE w:val="0"/>
      <w:autoSpaceDN w:val="0"/>
      <w:adjustRightInd w:val="0"/>
      <w:spacing w:line="480" w:lineRule="exact"/>
      <w:ind w:firstLine="686"/>
      <w:jc w:val="both"/>
    </w:pPr>
    <w:rPr>
      <w:rFonts w:eastAsia="Times New Roman"/>
      <w:szCs w:val="24"/>
      <w:lang w:eastAsia="ru-RU"/>
    </w:rPr>
  </w:style>
  <w:style w:type="character" w:customStyle="1" w:styleId="FontStyle38">
    <w:name w:val="Font Style38"/>
    <w:uiPriority w:val="99"/>
    <w:rsid w:val="00206BD8"/>
    <w:rPr>
      <w:rFonts w:ascii="Times New Roman" w:hAnsi="Times New Roman" w:cs="Times New Roman"/>
      <w:b/>
      <w:bCs/>
      <w:sz w:val="26"/>
      <w:szCs w:val="26"/>
    </w:rPr>
  </w:style>
  <w:style w:type="paragraph" w:customStyle="1" w:styleId="1c">
    <w:name w:val="Звичайний1"/>
    <w:rsid w:val="00A4493D"/>
    <w:pPr>
      <w:widowControl w:val="0"/>
      <w:spacing w:after="0" w:line="260" w:lineRule="auto"/>
      <w:ind w:left="520" w:firstLine="300"/>
      <w:jc w:val="both"/>
    </w:pPr>
    <w:rPr>
      <w:rFonts w:ascii="Times New Roman" w:eastAsia="Times New Roman" w:hAnsi="Times New Roman" w:cs="Times New Roman"/>
      <w:snapToGrid w:val="0"/>
      <w:szCs w:val="20"/>
      <w:lang w:eastAsia="ru-RU"/>
    </w:rPr>
  </w:style>
  <w:style w:type="paragraph" w:customStyle="1" w:styleId="aff0">
    <w:name w:val="Стиль"/>
    <w:rsid w:val="004A4322"/>
    <w:pPr>
      <w:spacing w:after="0" w:line="240" w:lineRule="auto"/>
      <w:ind w:firstLine="567"/>
      <w:jc w:val="both"/>
    </w:pPr>
    <w:rPr>
      <w:rFonts w:ascii="Times New Roman CYR" w:eastAsia="Times New Roman" w:hAnsi="Times New Roman CYR" w:cs="Times New Roman"/>
      <w:sz w:val="24"/>
      <w:szCs w:val="20"/>
      <w:lang w:eastAsia="ru-RU"/>
    </w:rPr>
  </w:style>
  <w:style w:type="paragraph" w:customStyle="1" w:styleId="a1">
    <w:name w:val="Метод список"/>
    <w:basedOn w:val="a3"/>
    <w:rsid w:val="004A4322"/>
    <w:pPr>
      <w:numPr>
        <w:numId w:val="3"/>
      </w:numPr>
      <w:tabs>
        <w:tab w:val="clear" w:pos="708"/>
      </w:tabs>
      <w:spacing w:line="240" w:lineRule="auto"/>
      <w:jc w:val="both"/>
    </w:pPr>
    <w:rPr>
      <w:rFonts w:eastAsia="Times New Roman"/>
      <w:sz w:val="28"/>
      <w:szCs w:val="20"/>
      <w:lang w:eastAsia="ru-RU"/>
    </w:rPr>
  </w:style>
  <w:style w:type="character" w:customStyle="1" w:styleId="FontStyle31">
    <w:name w:val="Font Style31"/>
    <w:basedOn w:val="a5"/>
    <w:uiPriority w:val="99"/>
    <w:rsid w:val="00C42917"/>
    <w:rPr>
      <w:rFonts w:ascii="Times New Roman" w:hAnsi="Times New Roman" w:cs="Times New Roman"/>
      <w:color w:val="000000"/>
      <w:sz w:val="22"/>
      <w:szCs w:val="22"/>
    </w:rPr>
  </w:style>
  <w:style w:type="character" w:customStyle="1" w:styleId="FontStyle27">
    <w:name w:val="Font Style27"/>
    <w:basedOn w:val="a5"/>
    <w:uiPriority w:val="99"/>
    <w:rsid w:val="00C42917"/>
    <w:rPr>
      <w:rFonts w:ascii="Times New Roman" w:hAnsi="Times New Roman" w:cs="Times New Roman"/>
      <w:color w:val="000000"/>
      <w:sz w:val="20"/>
      <w:szCs w:val="20"/>
    </w:rPr>
  </w:style>
  <w:style w:type="character" w:customStyle="1" w:styleId="FontStyle32">
    <w:name w:val="Font Style32"/>
    <w:basedOn w:val="a5"/>
    <w:uiPriority w:val="99"/>
    <w:rsid w:val="00C42917"/>
    <w:rPr>
      <w:rFonts w:ascii="Times New Roman" w:hAnsi="Times New Roman" w:cs="Times New Roman"/>
      <w:b/>
      <w:bCs/>
      <w:color w:val="000000"/>
      <w:sz w:val="22"/>
      <w:szCs w:val="22"/>
    </w:rPr>
  </w:style>
  <w:style w:type="character" w:customStyle="1" w:styleId="220">
    <w:name w:val="_ЗАГ_2_2 Знак"/>
    <w:basedOn w:val="a5"/>
    <w:link w:val="221"/>
    <w:locked/>
    <w:rsid w:val="00FD5C9A"/>
    <w:rPr>
      <w:rFonts w:ascii="OfficinaSansC" w:eastAsia="MS Mincho" w:hAnsi="OfficinaSansC"/>
      <w:b/>
      <w:bCs/>
      <w:sz w:val="28"/>
      <w:szCs w:val="28"/>
      <w:lang w:val="ru-RU" w:eastAsia="ja-JP"/>
    </w:rPr>
  </w:style>
  <w:style w:type="paragraph" w:customStyle="1" w:styleId="221">
    <w:name w:val="_ЗАГ_2_2"/>
    <w:basedOn w:val="a3"/>
    <w:link w:val="220"/>
    <w:rsid w:val="00FD5C9A"/>
    <w:pPr>
      <w:tabs>
        <w:tab w:val="clear" w:pos="708"/>
        <w:tab w:val="left" w:pos="1418"/>
      </w:tabs>
      <w:spacing w:before="200" w:after="120" w:line="240" w:lineRule="auto"/>
      <w:jc w:val="center"/>
    </w:pPr>
    <w:rPr>
      <w:rFonts w:ascii="OfficinaSansC" w:eastAsia="MS Mincho" w:hAnsi="OfficinaSansC" w:cstheme="minorBidi"/>
      <w:b/>
      <w:bCs/>
      <w:sz w:val="28"/>
      <w:szCs w:val="28"/>
      <w:lang w:eastAsia="ja-JP"/>
    </w:rPr>
  </w:style>
  <w:style w:type="character" w:styleId="aff1">
    <w:name w:val="Strong"/>
    <w:basedOn w:val="a5"/>
    <w:qFormat/>
    <w:rsid w:val="00FD5C9A"/>
    <w:rPr>
      <w:b/>
      <w:bCs/>
    </w:rPr>
  </w:style>
  <w:style w:type="character" w:customStyle="1" w:styleId="apple-converted-space">
    <w:name w:val="apple-converted-space"/>
    <w:basedOn w:val="a5"/>
    <w:rsid w:val="00FD5C9A"/>
  </w:style>
  <w:style w:type="paragraph" w:customStyle="1" w:styleId="Style36">
    <w:name w:val="Style36"/>
    <w:basedOn w:val="a3"/>
    <w:rsid w:val="00D74B13"/>
    <w:pPr>
      <w:widowControl w:val="0"/>
      <w:tabs>
        <w:tab w:val="clear" w:pos="708"/>
      </w:tabs>
      <w:autoSpaceDE w:val="0"/>
      <w:autoSpaceDN w:val="0"/>
      <w:adjustRightInd w:val="0"/>
      <w:spacing w:line="322" w:lineRule="exact"/>
      <w:ind w:hanging="413"/>
      <w:jc w:val="both"/>
    </w:pPr>
    <w:rPr>
      <w:szCs w:val="24"/>
      <w:lang w:eastAsia="ru-RU"/>
    </w:rPr>
  </w:style>
  <w:style w:type="paragraph" w:customStyle="1" w:styleId="26">
    <w:name w:val="Абзац списку2"/>
    <w:basedOn w:val="a3"/>
    <w:rsid w:val="00D74B13"/>
    <w:pPr>
      <w:widowControl w:val="0"/>
      <w:tabs>
        <w:tab w:val="clear" w:pos="708"/>
      </w:tabs>
      <w:autoSpaceDE w:val="0"/>
      <w:autoSpaceDN w:val="0"/>
      <w:adjustRightInd w:val="0"/>
      <w:spacing w:line="240" w:lineRule="auto"/>
      <w:ind w:left="720"/>
    </w:pPr>
    <w:rPr>
      <w:sz w:val="20"/>
      <w:szCs w:val="20"/>
      <w:lang w:eastAsia="ru-RU"/>
    </w:rPr>
  </w:style>
  <w:style w:type="paragraph" w:customStyle="1" w:styleId="311210">
    <w:name w:val="Заголовок 3.1 + 12 пт Слева:  1 см Перед:  0 пт..."/>
    <w:basedOn w:val="3"/>
    <w:rsid w:val="00D74B13"/>
    <w:pPr>
      <w:tabs>
        <w:tab w:val="clear" w:pos="708"/>
        <w:tab w:val="left" w:pos="4336"/>
      </w:tabs>
      <w:spacing w:before="280" w:line="360" w:lineRule="auto"/>
      <w:ind w:firstLine="720"/>
    </w:pPr>
    <w:rPr>
      <w:rFonts w:eastAsia="Calibri" w:cs="Arial"/>
      <w:i/>
      <w:iCs w:val="0"/>
      <w:kern w:val="2"/>
      <w:sz w:val="28"/>
      <w:szCs w:val="26"/>
      <w:lang w:val="ru-RU" w:eastAsia="ar-SA"/>
    </w:rPr>
  </w:style>
  <w:style w:type="paragraph" w:customStyle="1" w:styleId="aff2">
    <w:name w:val="Содержимое таблицы"/>
    <w:basedOn w:val="a3"/>
    <w:rsid w:val="00D74B13"/>
    <w:pPr>
      <w:widowControl w:val="0"/>
      <w:suppressLineNumbers/>
      <w:tabs>
        <w:tab w:val="clear" w:pos="708"/>
      </w:tabs>
      <w:spacing w:line="240" w:lineRule="auto"/>
    </w:pPr>
    <w:rPr>
      <w:rFonts w:eastAsia="Times New Roman" w:cs="Tahoma"/>
      <w:color w:val="000000"/>
      <w:kern w:val="2"/>
      <w:szCs w:val="24"/>
      <w:lang w:val="en-US"/>
    </w:rPr>
  </w:style>
  <w:style w:type="paragraph" w:customStyle="1" w:styleId="8">
    <w:name w:val="Основной текст8"/>
    <w:basedOn w:val="a3"/>
    <w:rsid w:val="00D74B13"/>
    <w:pPr>
      <w:shd w:val="clear" w:color="auto" w:fill="FFFFFF"/>
      <w:tabs>
        <w:tab w:val="clear" w:pos="708"/>
      </w:tabs>
      <w:spacing w:after="420" w:line="240" w:lineRule="atLeast"/>
      <w:ind w:hanging="2240"/>
    </w:pPr>
    <w:rPr>
      <w:rFonts w:eastAsia="Arial Unicode MS"/>
      <w:color w:val="000000"/>
      <w:sz w:val="27"/>
      <w:szCs w:val="27"/>
      <w:lang w:eastAsia="ru-RU"/>
    </w:rPr>
  </w:style>
  <w:style w:type="character" w:customStyle="1" w:styleId="FontStyle75">
    <w:name w:val="Font Style75"/>
    <w:rsid w:val="00D74B13"/>
    <w:rPr>
      <w:rFonts w:ascii="Times New Roman" w:hAnsi="Times New Roman" w:cs="Times New Roman" w:hint="default"/>
      <w:sz w:val="26"/>
    </w:rPr>
  </w:style>
  <w:style w:type="character" w:customStyle="1" w:styleId="FontStyle120">
    <w:name w:val="Font Style120"/>
    <w:rsid w:val="00D74B13"/>
    <w:rPr>
      <w:rFonts w:ascii="Times New Roman" w:hAnsi="Times New Roman" w:cs="Times New Roman" w:hint="default"/>
      <w:sz w:val="26"/>
    </w:rPr>
  </w:style>
  <w:style w:type="paragraph" w:customStyle="1" w:styleId="311">
    <w:name w:val="Основной текст с отступом 31"/>
    <w:basedOn w:val="a3"/>
    <w:rsid w:val="00D74B13"/>
    <w:pPr>
      <w:tabs>
        <w:tab w:val="clear" w:pos="708"/>
      </w:tabs>
      <w:suppressAutoHyphens/>
      <w:spacing w:after="120" w:line="240" w:lineRule="auto"/>
      <w:ind w:left="283"/>
    </w:pPr>
    <w:rPr>
      <w:rFonts w:eastAsia="Times New Roman"/>
      <w:sz w:val="16"/>
      <w:szCs w:val="16"/>
      <w:lang w:eastAsia="ar-SA"/>
    </w:rPr>
  </w:style>
  <w:style w:type="paragraph" w:customStyle="1" w:styleId="FR2">
    <w:name w:val="FR2"/>
    <w:rsid w:val="00D74B13"/>
    <w:pPr>
      <w:widowControl w:val="0"/>
      <w:suppressAutoHyphens/>
      <w:spacing w:after="0" w:line="300" w:lineRule="auto"/>
      <w:ind w:firstLine="720"/>
      <w:jc w:val="both"/>
    </w:pPr>
    <w:rPr>
      <w:rFonts w:ascii="Times New Roman" w:eastAsia="Arial" w:hAnsi="Times New Roman" w:cs="Times New Roman"/>
      <w:sz w:val="28"/>
      <w:szCs w:val="20"/>
      <w:lang w:eastAsia="ar-SA"/>
    </w:rPr>
  </w:style>
  <w:style w:type="paragraph" w:customStyle="1" w:styleId="1d">
    <w:name w:val="Абзац списка1"/>
    <w:basedOn w:val="a3"/>
    <w:rsid w:val="00D3585F"/>
    <w:pPr>
      <w:tabs>
        <w:tab w:val="clear" w:pos="708"/>
      </w:tabs>
      <w:ind w:left="720"/>
      <w:contextualSpacing/>
    </w:pPr>
    <w:rPr>
      <w:rFonts w:eastAsia="Times New Roman"/>
    </w:rPr>
  </w:style>
  <w:style w:type="paragraph" w:customStyle="1" w:styleId="a2">
    <w:name w:val="Маркированный."/>
    <w:basedOn w:val="a3"/>
    <w:rsid w:val="00D3585F"/>
    <w:pPr>
      <w:numPr>
        <w:numId w:val="4"/>
      </w:numPr>
      <w:tabs>
        <w:tab w:val="clear" w:pos="708"/>
      </w:tabs>
      <w:spacing w:line="240" w:lineRule="auto"/>
      <w:ind w:left="1066" w:hanging="357"/>
    </w:pPr>
  </w:style>
  <w:style w:type="paragraph" w:customStyle="1" w:styleId="Style33">
    <w:name w:val="Style33"/>
    <w:basedOn w:val="a3"/>
    <w:uiPriority w:val="99"/>
    <w:rsid w:val="00CD7B29"/>
    <w:pPr>
      <w:widowControl w:val="0"/>
      <w:tabs>
        <w:tab w:val="clear" w:pos="708"/>
      </w:tabs>
      <w:autoSpaceDE w:val="0"/>
      <w:autoSpaceDN w:val="0"/>
      <w:adjustRightInd w:val="0"/>
      <w:spacing w:line="490" w:lineRule="exact"/>
      <w:ind w:hanging="346"/>
      <w:jc w:val="both"/>
    </w:pPr>
    <w:rPr>
      <w:rFonts w:eastAsia="Times New Roman"/>
      <w:szCs w:val="24"/>
      <w:lang w:eastAsia="ru-RU"/>
    </w:rPr>
  </w:style>
  <w:style w:type="character" w:customStyle="1" w:styleId="FontStyle61">
    <w:name w:val="Font Style61"/>
    <w:basedOn w:val="a5"/>
    <w:uiPriority w:val="99"/>
    <w:rsid w:val="00CD7B29"/>
    <w:rPr>
      <w:rFonts w:ascii="Times New Roman" w:hAnsi="Times New Roman" w:cs="Times New Roman" w:hint="default"/>
      <w:sz w:val="26"/>
      <w:szCs w:val="26"/>
    </w:rPr>
  </w:style>
  <w:style w:type="paragraph" w:customStyle="1" w:styleId="aff3">
    <w:name w:val="табл."/>
    <w:basedOn w:val="a3"/>
    <w:rsid w:val="00351019"/>
    <w:pPr>
      <w:tabs>
        <w:tab w:val="clear" w:pos="708"/>
      </w:tabs>
      <w:snapToGrid w:val="0"/>
      <w:spacing w:before="60" w:after="60" w:line="240" w:lineRule="auto"/>
    </w:pPr>
    <w:rPr>
      <w:rFonts w:eastAsia="Times New Roman"/>
      <w:sz w:val="18"/>
      <w:szCs w:val="28"/>
      <w:lang w:eastAsia="ru-RU"/>
    </w:rPr>
  </w:style>
  <w:style w:type="paragraph" w:customStyle="1" w:styleId="1e">
    <w:name w:val="табл1"/>
    <w:basedOn w:val="aff3"/>
    <w:rsid w:val="00351019"/>
    <w:pPr>
      <w:keepNext/>
      <w:spacing w:before="160" w:after="160"/>
      <w:jc w:val="center"/>
    </w:pPr>
  </w:style>
  <w:style w:type="paragraph" w:customStyle="1" w:styleId="2110">
    <w:name w:val="Заголовок 2_11"/>
    <w:basedOn w:val="2"/>
    <w:rsid w:val="00351019"/>
    <w:pPr>
      <w:keepLines w:val="0"/>
      <w:tabs>
        <w:tab w:val="clear" w:pos="708"/>
        <w:tab w:val="num" w:pos="0"/>
      </w:tabs>
      <w:suppressAutoHyphens/>
      <w:spacing w:before="360" w:after="240" w:line="240" w:lineRule="auto"/>
    </w:pPr>
    <w:rPr>
      <w:rFonts w:ascii="Arial" w:hAnsi="Arial"/>
      <w:bCs w:val="0"/>
      <w:color w:val="auto"/>
      <w:sz w:val="22"/>
      <w:szCs w:val="29"/>
      <w:lang w:eastAsia="ar-SA"/>
    </w:rPr>
  </w:style>
  <w:style w:type="character" w:customStyle="1" w:styleId="aff4">
    <w:name w:val="Основной шрифт"/>
    <w:rsid w:val="00351019"/>
  </w:style>
  <w:style w:type="character" w:customStyle="1" w:styleId="spelle">
    <w:name w:val="spelle"/>
    <w:rsid w:val="00351019"/>
  </w:style>
  <w:style w:type="paragraph" w:customStyle="1" w:styleId="213">
    <w:name w:val="Основний текст з відступом 21"/>
    <w:basedOn w:val="a3"/>
    <w:rsid w:val="007B7580"/>
    <w:pPr>
      <w:tabs>
        <w:tab w:val="clear" w:pos="708"/>
        <w:tab w:val="left" w:pos="851"/>
      </w:tabs>
      <w:spacing w:line="240" w:lineRule="auto"/>
      <w:ind w:firstLine="567"/>
      <w:jc w:val="both"/>
    </w:pPr>
    <w:rPr>
      <w:rFonts w:eastAsia="Times New Roman"/>
      <w:szCs w:val="20"/>
      <w:lang w:eastAsia="ru-RU"/>
    </w:rPr>
  </w:style>
  <w:style w:type="paragraph" w:customStyle="1" w:styleId="aff5">
    <w:name w:val="Нормальный"/>
    <w:rsid w:val="007B7580"/>
    <w:pPr>
      <w:spacing w:after="0" w:line="240" w:lineRule="auto"/>
    </w:pPr>
    <w:rPr>
      <w:rFonts w:ascii="Times New Roman" w:eastAsia="Times New Roman" w:hAnsi="Times New Roman" w:cs="Times New Roman"/>
      <w:sz w:val="20"/>
      <w:szCs w:val="20"/>
      <w:lang w:eastAsia="ru-RU"/>
    </w:rPr>
  </w:style>
  <w:style w:type="paragraph" w:styleId="33">
    <w:name w:val="Body Text Indent 3"/>
    <w:basedOn w:val="a3"/>
    <w:link w:val="34"/>
    <w:uiPriority w:val="99"/>
    <w:semiHidden/>
    <w:unhideWhenUsed/>
    <w:rsid w:val="00333647"/>
    <w:pPr>
      <w:spacing w:after="120"/>
      <w:ind w:left="283"/>
    </w:pPr>
    <w:rPr>
      <w:sz w:val="16"/>
      <w:szCs w:val="16"/>
    </w:rPr>
  </w:style>
  <w:style w:type="character" w:customStyle="1" w:styleId="34">
    <w:name w:val="Основной текст с отступом 3 Знак"/>
    <w:basedOn w:val="a5"/>
    <w:link w:val="33"/>
    <w:uiPriority w:val="99"/>
    <w:semiHidden/>
    <w:rsid w:val="00333647"/>
    <w:rPr>
      <w:rFonts w:ascii="Calibri" w:eastAsia="Calibri" w:hAnsi="Calibri" w:cs="Times New Roman"/>
      <w:sz w:val="16"/>
      <w:szCs w:val="16"/>
      <w:lang w:val="ru-RU"/>
    </w:rPr>
  </w:style>
  <w:style w:type="paragraph" w:styleId="aff6">
    <w:name w:val="TOC Heading"/>
    <w:basedOn w:val="1"/>
    <w:next w:val="a3"/>
    <w:uiPriority w:val="39"/>
    <w:semiHidden/>
    <w:unhideWhenUsed/>
    <w:qFormat/>
    <w:rsid w:val="00AA3CA1"/>
    <w:pPr>
      <w:keepLines/>
      <w:tabs>
        <w:tab w:val="clear" w:pos="708"/>
      </w:tabs>
      <w:spacing w:before="480" w:after="0" w:line="276" w:lineRule="auto"/>
      <w:jc w:val="left"/>
      <w:outlineLvl w:val="9"/>
    </w:pPr>
    <w:rPr>
      <w:rFonts w:asciiTheme="majorHAnsi" w:eastAsiaTheme="majorEastAsia" w:hAnsiTheme="majorHAnsi" w:cstheme="majorBidi"/>
      <w:color w:val="365F91" w:themeColor="accent1" w:themeShade="BF"/>
      <w:kern w:val="0"/>
      <w:szCs w:val="28"/>
      <w:lang w:val="uk-UA" w:eastAsia="uk-UA"/>
    </w:rPr>
  </w:style>
  <w:style w:type="paragraph" w:styleId="1f">
    <w:name w:val="toc 1"/>
    <w:basedOn w:val="a3"/>
    <w:next w:val="a3"/>
    <w:autoRedefine/>
    <w:uiPriority w:val="39"/>
    <w:unhideWhenUsed/>
    <w:rsid w:val="008A433C"/>
    <w:pPr>
      <w:tabs>
        <w:tab w:val="clear" w:pos="708"/>
      </w:tabs>
      <w:spacing w:line="360" w:lineRule="auto"/>
      <w:jc w:val="both"/>
    </w:pPr>
    <w:rPr>
      <w:sz w:val="28"/>
    </w:rPr>
  </w:style>
  <w:style w:type="paragraph" w:styleId="27">
    <w:name w:val="toc 2"/>
    <w:basedOn w:val="a3"/>
    <w:next w:val="a3"/>
    <w:autoRedefine/>
    <w:uiPriority w:val="39"/>
    <w:unhideWhenUsed/>
    <w:rsid w:val="00AA3CA1"/>
    <w:pPr>
      <w:tabs>
        <w:tab w:val="clear" w:pos="708"/>
      </w:tabs>
      <w:spacing w:after="100"/>
      <w:ind w:left="220"/>
    </w:pPr>
  </w:style>
  <w:style w:type="paragraph" w:styleId="35">
    <w:name w:val="toc 3"/>
    <w:basedOn w:val="a3"/>
    <w:next w:val="a3"/>
    <w:autoRedefine/>
    <w:uiPriority w:val="39"/>
    <w:unhideWhenUsed/>
    <w:rsid w:val="00AA3CA1"/>
    <w:pPr>
      <w:tabs>
        <w:tab w:val="clear" w:pos="708"/>
      </w:tabs>
      <w:spacing w:after="100"/>
      <w:ind w:left="440"/>
    </w:pPr>
  </w:style>
  <w:style w:type="character" w:styleId="aff7">
    <w:name w:val="Placeholder Text"/>
    <w:basedOn w:val="a5"/>
    <w:uiPriority w:val="99"/>
    <w:semiHidden/>
    <w:rsid w:val="0047196E"/>
    <w:rPr>
      <w:color w:val="808080"/>
    </w:rPr>
  </w:style>
  <w:style w:type="paragraph" w:styleId="aff8">
    <w:name w:val="footnote text"/>
    <w:basedOn w:val="a3"/>
    <w:link w:val="aff9"/>
    <w:uiPriority w:val="99"/>
    <w:semiHidden/>
    <w:unhideWhenUsed/>
    <w:rsid w:val="00C011A9"/>
    <w:pPr>
      <w:spacing w:line="240" w:lineRule="auto"/>
    </w:pPr>
    <w:rPr>
      <w:sz w:val="20"/>
      <w:szCs w:val="20"/>
    </w:rPr>
  </w:style>
  <w:style w:type="character" w:customStyle="1" w:styleId="aff9">
    <w:name w:val="Текст сноски Знак"/>
    <w:basedOn w:val="a5"/>
    <w:link w:val="aff8"/>
    <w:uiPriority w:val="99"/>
    <w:semiHidden/>
    <w:rsid w:val="00C011A9"/>
    <w:rPr>
      <w:rFonts w:ascii="Calibri" w:eastAsia="Calibri" w:hAnsi="Calibri" w:cs="Times New Roman"/>
      <w:sz w:val="20"/>
      <w:szCs w:val="20"/>
      <w:lang w:val="ru-RU"/>
    </w:rPr>
  </w:style>
  <w:style w:type="character" w:customStyle="1" w:styleId="headsub1">
    <w:name w:val="headsub1"/>
    <w:basedOn w:val="a5"/>
    <w:rsid w:val="00487E3E"/>
    <w:rPr>
      <w:b/>
      <w:bCs/>
      <w:color w:val="330066"/>
      <w:sz w:val="20"/>
      <w:szCs w:val="20"/>
    </w:rPr>
  </w:style>
  <w:style w:type="paragraph" w:customStyle="1" w:styleId="affa">
    <w:name w:val="???????? ?????"/>
    <w:basedOn w:val="a3"/>
    <w:rsid w:val="006536BC"/>
    <w:pPr>
      <w:shd w:val="clear" w:color="auto" w:fill="FFFFFF"/>
      <w:tabs>
        <w:tab w:val="clear" w:pos="708"/>
      </w:tabs>
      <w:suppressAutoHyphens/>
      <w:spacing w:after="300" w:line="274" w:lineRule="exact"/>
      <w:jc w:val="both"/>
    </w:pPr>
    <w:rPr>
      <w:rFonts w:eastAsia="Times New Roman"/>
      <w:b/>
      <w:bCs/>
      <w:sz w:val="23"/>
      <w:szCs w:val="23"/>
      <w:lang w:val="en-US" w:eastAsia="zh-CN"/>
    </w:rPr>
  </w:style>
  <w:style w:type="paragraph" w:customStyle="1" w:styleId="1f0">
    <w:name w:val="????????? ?1"/>
    <w:basedOn w:val="a3"/>
    <w:rsid w:val="006536BC"/>
    <w:pPr>
      <w:shd w:val="clear" w:color="auto" w:fill="FFFFFF"/>
      <w:tabs>
        <w:tab w:val="clear" w:pos="708"/>
      </w:tabs>
      <w:suppressAutoHyphens/>
      <w:spacing w:line="413" w:lineRule="exact"/>
      <w:ind w:hanging="2120"/>
    </w:pPr>
    <w:rPr>
      <w:rFonts w:eastAsia="Times New Roman"/>
      <w:b/>
      <w:bCs/>
      <w:sz w:val="23"/>
      <w:szCs w:val="23"/>
      <w:lang w:val="en-US" w:eastAsia="zh-CN"/>
    </w:rPr>
  </w:style>
  <w:style w:type="character" w:customStyle="1" w:styleId="reference-text">
    <w:name w:val="reference-text"/>
    <w:basedOn w:val="a5"/>
    <w:rsid w:val="00803F50"/>
  </w:style>
  <w:style w:type="paragraph" w:customStyle="1" w:styleId="1401">
    <w:name w:val="Стиль (латиница) +Основной текст 14 пт По центру После:  0 пт1"/>
    <w:basedOn w:val="a3"/>
    <w:autoRedefine/>
    <w:uiPriority w:val="99"/>
    <w:rsid w:val="00400B18"/>
    <w:pPr>
      <w:tabs>
        <w:tab w:val="clear" w:pos="708"/>
      </w:tabs>
      <w:jc w:val="center"/>
    </w:pPr>
    <w:rPr>
      <w:rFonts w:eastAsia="Times New Roman"/>
      <w:b/>
      <w:bCs/>
      <w:sz w:val="28"/>
      <w:szCs w:val="28"/>
    </w:rPr>
  </w:style>
  <w:style w:type="character" w:customStyle="1" w:styleId="214">
    <w:name w:val="Основной текст (21)_"/>
    <w:rsid w:val="00955F73"/>
    <w:rPr>
      <w:sz w:val="29"/>
      <w:szCs w:val="29"/>
    </w:rPr>
  </w:style>
  <w:style w:type="paragraph" w:customStyle="1" w:styleId="2111">
    <w:name w:val="Основной текст (21)1"/>
    <w:basedOn w:val="a3"/>
    <w:rsid w:val="00955F73"/>
    <w:pPr>
      <w:widowControl w:val="0"/>
      <w:shd w:val="clear" w:color="auto" w:fill="FFFFFF"/>
      <w:tabs>
        <w:tab w:val="clear" w:pos="708"/>
      </w:tabs>
      <w:suppressAutoHyphens/>
      <w:spacing w:line="240" w:lineRule="atLeast"/>
      <w:ind w:hanging="1340"/>
    </w:pPr>
    <w:rPr>
      <w:rFonts w:ascii="Calibri" w:eastAsia="SimSun" w:hAnsi="Calibri" w:cs="font294"/>
      <w:sz w:val="29"/>
      <w:szCs w:val="29"/>
      <w:lang w:eastAsia="zh-CN"/>
    </w:rPr>
  </w:style>
  <w:style w:type="paragraph" w:customStyle="1" w:styleId="western">
    <w:name w:val="western"/>
    <w:basedOn w:val="a3"/>
    <w:rsid w:val="00955F73"/>
    <w:pPr>
      <w:tabs>
        <w:tab w:val="clear" w:pos="708"/>
      </w:tabs>
      <w:spacing w:before="100" w:beforeAutospacing="1" w:after="119" w:line="360" w:lineRule="auto"/>
    </w:pPr>
    <w:rPr>
      <w:rFonts w:ascii="Calibri" w:eastAsia="Times New Roman" w:hAnsi="Calibri"/>
      <w:color w:val="000000"/>
      <w:sz w:val="28"/>
      <w:szCs w:val="28"/>
      <w:lang w:eastAsia="ru-RU"/>
    </w:rPr>
  </w:style>
  <w:style w:type="paragraph" w:customStyle="1" w:styleId="47">
    <w:name w:val="Стиль47"/>
    <w:basedOn w:val="a3"/>
    <w:rsid w:val="00076291"/>
    <w:pPr>
      <w:keepLines/>
      <w:numPr>
        <w:numId w:val="14"/>
      </w:numPr>
      <w:tabs>
        <w:tab w:val="clear" w:pos="708"/>
        <w:tab w:val="left" w:pos="993"/>
      </w:tabs>
      <w:spacing w:before="120" w:line="360" w:lineRule="auto"/>
      <w:contextualSpacing/>
      <w:jc w:val="both"/>
    </w:pPr>
    <w:rPr>
      <w:rFonts w:eastAsia="Times New Roman"/>
      <w:sz w:val="28"/>
      <w:szCs w:val="28"/>
    </w:rPr>
  </w:style>
  <w:style w:type="character" w:customStyle="1" w:styleId="70">
    <w:name w:val="Заголовок 7 Знак"/>
    <w:basedOn w:val="a5"/>
    <w:link w:val="7"/>
    <w:rsid w:val="00486C96"/>
    <w:rPr>
      <w:rFonts w:ascii="Arial" w:eastAsia="Microsoft YaHei" w:hAnsi="Arial" w:cs="Mangal"/>
      <w:b/>
      <w:bCs/>
      <w:sz w:val="21"/>
      <w:szCs w:val="21"/>
      <w:lang w:eastAsia="ar-SA"/>
    </w:rPr>
  </w:style>
  <w:style w:type="paragraph" w:customStyle="1" w:styleId="Standard">
    <w:name w:val="Standard"/>
    <w:rsid w:val="00A17851"/>
    <w:pPr>
      <w:suppressAutoHyphens/>
      <w:autoSpaceDN w:val="0"/>
      <w:spacing w:after="0" w:line="240" w:lineRule="auto"/>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0651">
      <w:bodyDiv w:val="1"/>
      <w:marLeft w:val="0"/>
      <w:marRight w:val="0"/>
      <w:marTop w:val="0"/>
      <w:marBottom w:val="0"/>
      <w:divBdr>
        <w:top w:val="none" w:sz="0" w:space="0" w:color="auto"/>
        <w:left w:val="none" w:sz="0" w:space="0" w:color="auto"/>
        <w:bottom w:val="none" w:sz="0" w:space="0" w:color="auto"/>
        <w:right w:val="none" w:sz="0" w:space="0" w:color="auto"/>
      </w:divBdr>
    </w:div>
    <w:div w:id="22487016">
      <w:bodyDiv w:val="1"/>
      <w:marLeft w:val="0"/>
      <w:marRight w:val="0"/>
      <w:marTop w:val="0"/>
      <w:marBottom w:val="0"/>
      <w:divBdr>
        <w:top w:val="none" w:sz="0" w:space="0" w:color="auto"/>
        <w:left w:val="none" w:sz="0" w:space="0" w:color="auto"/>
        <w:bottom w:val="none" w:sz="0" w:space="0" w:color="auto"/>
        <w:right w:val="none" w:sz="0" w:space="0" w:color="auto"/>
      </w:divBdr>
    </w:div>
    <w:div w:id="33506082">
      <w:bodyDiv w:val="1"/>
      <w:marLeft w:val="0"/>
      <w:marRight w:val="0"/>
      <w:marTop w:val="0"/>
      <w:marBottom w:val="0"/>
      <w:divBdr>
        <w:top w:val="none" w:sz="0" w:space="0" w:color="auto"/>
        <w:left w:val="none" w:sz="0" w:space="0" w:color="auto"/>
        <w:bottom w:val="none" w:sz="0" w:space="0" w:color="auto"/>
        <w:right w:val="none" w:sz="0" w:space="0" w:color="auto"/>
      </w:divBdr>
    </w:div>
    <w:div w:id="67314334">
      <w:bodyDiv w:val="1"/>
      <w:marLeft w:val="0"/>
      <w:marRight w:val="0"/>
      <w:marTop w:val="0"/>
      <w:marBottom w:val="0"/>
      <w:divBdr>
        <w:top w:val="none" w:sz="0" w:space="0" w:color="auto"/>
        <w:left w:val="none" w:sz="0" w:space="0" w:color="auto"/>
        <w:bottom w:val="none" w:sz="0" w:space="0" w:color="auto"/>
        <w:right w:val="none" w:sz="0" w:space="0" w:color="auto"/>
      </w:divBdr>
    </w:div>
    <w:div w:id="116997588">
      <w:bodyDiv w:val="1"/>
      <w:marLeft w:val="0"/>
      <w:marRight w:val="0"/>
      <w:marTop w:val="0"/>
      <w:marBottom w:val="0"/>
      <w:divBdr>
        <w:top w:val="none" w:sz="0" w:space="0" w:color="auto"/>
        <w:left w:val="none" w:sz="0" w:space="0" w:color="auto"/>
        <w:bottom w:val="none" w:sz="0" w:space="0" w:color="auto"/>
        <w:right w:val="none" w:sz="0" w:space="0" w:color="auto"/>
      </w:divBdr>
    </w:div>
    <w:div w:id="144322702">
      <w:bodyDiv w:val="1"/>
      <w:marLeft w:val="0"/>
      <w:marRight w:val="0"/>
      <w:marTop w:val="0"/>
      <w:marBottom w:val="0"/>
      <w:divBdr>
        <w:top w:val="none" w:sz="0" w:space="0" w:color="auto"/>
        <w:left w:val="none" w:sz="0" w:space="0" w:color="auto"/>
        <w:bottom w:val="none" w:sz="0" w:space="0" w:color="auto"/>
        <w:right w:val="none" w:sz="0" w:space="0" w:color="auto"/>
      </w:divBdr>
    </w:div>
    <w:div w:id="145829824">
      <w:bodyDiv w:val="1"/>
      <w:marLeft w:val="0"/>
      <w:marRight w:val="0"/>
      <w:marTop w:val="0"/>
      <w:marBottom w:val="0"/>
      <w:divBdr>
        <w:top w:val="none" w:sz="0" w:space="0" w:color="auto"/>
        <w:left w:val="none" w:sz="0" w:space="0" w:color="auto"/>
        <w:bottom w:val="none" w:sz="0" w:space="0" w:color="auto"/>
        <w:right w:val="none" w:sz="0" w:space="0" w:color="auto"/>
      </w:divBdr>
    </w:div>
    <w:div w:id="219749077">
      <w:bodyDiv w:val="1"/>
      <w:marLeft w:val="0"/>
      <w:marRight w:val="0"/>
      <w:marTop w:val="0"/>
      <w:marBottom w:val="0"/>
      <w:divBdr>
        <w:top w:val="none" w:sz="0" w:space="0" w:color="auto"/>
        <w:left w:val="none" w:sz="0" w:space="0" w:color="auto"/>
        <w:bottom w:val="none" w:sz="0" w:space="0" w:color="auto"/>
        <w:right w:val="none" w:sz="0" w:space="0" w:color="auto"/>
      </w:divBdr>
    </w:div>
    <w:div w:id="279269075">
      <w:bodyDiv w:val="1"/>
      <w:marLeft w:val="0"/>
      <w:marRight w:val="0"/>
      <w:marTop w:val="0"/>
      <w:marBottom w:val="0"/>
      <w:divBdr>
        <w:top w:val="none" w:sz="0" w:space="0" w:color="auto"/>
        <w:left w:val="none" w:sz="0" w:space="0" w:color="auto"/>
        <w:bottom w:val="none" w:sz="0" w:space="0" w:color="auto"/>
        <w:right w:val="none" w:sz="0" w:space="0" w:color="auto"/>
      </w:divBdr>
    </w:div>
    <w:div w:id="299112279">
      <w:bodyDiv w:val="1"/>
      <w:marLeft w:val="0"/>
      <w:marRight w:val="0"/>
      <w:marTop w:val="0"/>
      <w:marBottom w:val="0"/>
      <w:divBdr>
        <w:top w:val="none" w:sz="0" w:space="0" w:color="auto"/>
        <w:left w:val="none" w:sz="0" w:space="0" w:color="auto"/>
        <w:bottom w:val="none" w:sz="0" w:space="0" w:color="auto"/>
        <w:right w:val="none" w:sz="0" w:space="0" w:color="auto"/>
      </w:divBdr>
    </w:div>
    <w:div w:id="327908217">
      <w:bodyDiv w:val="1"/>
      <w:marLeft w:val="0"/>
      <w:marRight w:val="0"/>
      <w:marTop w:val="0"/>
      <w:marBottom w:val="0"/>
      <w:divBdr>
        <w:top w:val="none" w:sz="0" w:space="0" w:color="auto"/>
        <w:left w:val="none" w:sz="0" w:space="0" w:color="auto"/>
        <w:bottom w:val="none" w:sz="0" w:space="0" w:color="auto"/>
        <w:right w:val="none" w:sz="0" w:space="0" w:color="auto"/>
      </w:divBdr>
    </w:div>
    <w:div w:id="337579654">
      <w:bodyDiv w:val="1"/>
      <w:marLeft w:val="0"/>
      <w:marRight w:val="0"/>
      <w:marTop w:val="0"/>
      <w:marBottom w:val="0"/>
      <w:divBdr>
        <w:top w:val="none" w:sz="0" w:space="0" w:color="auto"/>
        <w:left w:val="none" w:sz="0" w:space="0" w:color="auto"/>
        <w:bottom w:val="none" w:sz="0" w:space="0" w:color="auto"/>
        <w:right w:val="none" w:sz="0" w:space="0" w:color="auto"/>
      </w:divBdr>
    </w:div>
    <w:div w:id="359819645">
      <w:bodyDiv w:val="1"/>
      <w:marLeft w:val="0"/>
      <w:marRight w:val="0"/>
      <w:marTop w:val="0"/>
      <w:marBottom w:val="0"/>
      <w:divBdr>
        <w:top w:val="none" w:sz="0" w:space="0" w:color="auto"/>
        <w:left w:val="none" w:sz="0" w:space="0" w:color="auto"/>
        <w:bottom w:val="none" w:sz="0" w:space="0" w:color="auto"/>
        <w:right w:val="none" w:sz="0" w:space="0" w:color="auto"/>
      </w:divBdr>
    </w:div>
    <w:div w:id="422191459">
      <w:bodyDiv w:val="1"/>
      <w:marLeft w:val="0"/>
      <w:marRight w:val="0"/>
      <w:marTop w:val="0"/>
      <w:marBottom w:val="0"/>
      <w:divBdr>
        <w:top w:val="none" w:sz="0" w:space="0" w:color="auto"/>
        <w:left w:val="none" w:sz="0" w:space="0" w:color="auto"/>
        <w:bottom w:val="none" w:sz="0" w:space="0" w:color="auto"/>
        <w:right w:val="none" w:sz="0" w:space="0" w:color="auto"/>
      </w:divBdr>
    </w:div>
    <w:div w:id="426386831">
      <w:bodyDiv w:val="1"/>
      <w:marLeft w:val="0"/>
      <w:marRight w:val="0"/>
      <w:marTop w:val="0"/>
      <w:marBottom w:val="0"/>
      <w:divBdr>
        <w:top w:val="none" w:sz="0" w:space="0" w:color="auto"/>
        <w:left w:val="none" w:sz="0" w:space="0" w:color="auto"/>
        <w:bottom w:val="none" w:sz="0" w:space="0" w:color="auto"/>
        <w:right w:val="none" w:sz="0" w:space="0" w:color="auto"/>
      </w:divBdr>
    </w:div>
    <w:div w:id="438764127">
      <w:bodyDiv w:val="1"/>
      <w:marLeft w:val="0"/>
      <w:marRight w:val="0"/>
      <w:marTop w:val="0"/>
      <w:marBottom w:val="0"/>
      <w:divBdr>
        <w:top w:val="none" w:sz="0" w:space="0" w:color="auto"/>
        <w:left w:val="none" w:sz="0" w:space="0" w:color="auto"/>
        <w:bottom w:val="none" w:sz="0" w:space="0" w:color="auto"/>
        <w:right w:val="none" w:sz="0" w:space="0" w:color="auto"/>
      </w:divBdr>
    </w:div>
    <w:div w:id="506404197">
      <w:bodyDiv w:val="1"/>
      <w:marLeft w:val="0"/>
      <w:marRight w:val="0"/>
      <w:marTop w:val="0"/>
      <w:marBottom w:val="0"/>
      <w:divBdr>
        <w:top w:val="none" w:sz="0" w:space="0" w:color="auto"/>
        <w:left w:val="none" w:sz="0" w:space="0" w:color="auto"/>
        <w:bottom w:val="none" w:sz="0" w:space="0" w:color="auto"/>
        <w:right w:val="none" w:sz="0" w:space="0" w:color="auto"/>
      </w:divBdr>
    </w:div>
    <w:div w:id="513306708">
      <w:bodyDiv w:val="1"/>
      <w:marLeft w:val="0"/>
      <w:marRight w:val="0"/>
      <w:marTop w:val="0"/>
      <w:marBottom w:val="0"/>
      <w:divBdr>
        <w:top w:val="none" w:sz="0" w:space="0" w:color="auto"/>
        <w:left w:val="none" w:sz="0" w:space="0" w:color="auto"/>
        <w:bottom w:val="none" w:sz="0" w:space="0" w:color="auto"/>
        <w:right w:val="none" w:sz="0" w:space="0" w:color="auto"/>
      </w:divBdr>
    </w:div>
    <w:div w:id="634411977">
      <w:bodyDiv w:val="1"/>
      <w:marLeft w:val="0"/>
      <w:marRight w:val="0"/>
      <w:marTop w:val="0"/>
      <w:marBottom w:val="0"/>
      <w:divBdr>
        <w:top w:val="none" w:sz="0" w:space="0" w:color="auto"/>
        <w:left w:val="none" w:sz="0" w:space="0" w:color="auto"/>
        <w:bottom w:val="none" w:sz="0" w:space="0" w:color="auto"/>
        <w:right w:val="none" w:sz="0" w:space="0" w:color="auto"/>
      </w:divBdr>
    </w:div>
    <w:div w:id="667640756">
      <w:bodyDiv w:val="1"/>
      <w:marLeft w:val="0"/>
      <w:marRight w:val="0"/>
      <w:marTop w:val="0"/>
      <w:marBottom w:val="0"/>
      <w:divBdr>
        <w:top w:val="none" w:sz="0" w:space="0" w:color="auto"/>
        <w:left w:val="none" w:sz="0" w:space="0" w:color="auto"/>
        <w:bottom w:val="none" w:sz="0" w:space="0" w:color="auto"/>
        <w:right w:val="none" w:sz="0" w:space="0" w:color="auto"/>
      </w:divBdr>
    </w:div>
    <w:div w:id="684479515">
      <w:bodyDiv w:val="1"/>
      <w:marLeft w:val="0"/>
      <w:marRight w:val="0"/>
      <w:marTop w:val="0"/>
      <w:marBottom w:val="0"/>
      <w:divBdr>
        <w:top w:val="none" w:sz="0" w:space="0" w:color="auto"/>
        <w:left w:val="none" w:sz="0" w:space="0" w:color="auto"/>
        <w:bottom w:val="none" w:sz="0" w:space="0" w:color="auto"/>
        <w:right w:val="none" w:sz="0" w:space="0" w:color="auto"/>
      </w:divBdr>
    </w:div>
    <w:div w:id="703022767">
      <w:bodyDiv w:val="1"/>
      <w:marLeft w:val="0"/>
      <w:marRight w:val="0"/>
      <w:marTop w:val="0"/>
      <w:marBottom w:val="0"/>
      <w:divBdr>
        <w:top w:val="none" w:sz="0" w:space="0" w:color="auto"/>
        <w:left w:val="none" w:sz="0" w:space="0" w:color="auto"/>
        <w:bottom w:val="none" w:sz="0" w:space="0" w:color="auto"/>
        <w:right w:val="none" w:sz="0" w:space="0" w:color="auto"/>
      </w:divBdr>
    </w:div>
    <w:div w:id="742489880">
      <w:bodyDiv w:val="1"/>
      <w:marLeft w:val="0"/>
      <w:marRight w:val="0"/>
      <w:marTop w:val="0"/>
      <w:marBottom w:val="0"/>
      <w:divBdr>
        <w:top w:val="none" w:sz="0" w:space="0" w:color="auto"/>
        <w:left w:val="none" w:sz="0" w:space="0" w:color="auto"/>
        <w:bottom w:val="none" w:sz="0" w:space="0" w:color="auto"/>
        <w:right w:val="none" w:sz="0" w:space="0" w:color="auto"/>
      </w:divBdr>
    </w:div>
    <w:div w:id="747188221">
      <w:bodyDiv w:val="1"/>
      <w:marLeft w:val="0"/>
      <w:marRight w:val="0"/>
      <w:marTop w:val="0"/>
      <w:marBottom w:val="0"/>
      <w:divBdr>
        <w:top w:val="none" w:sz="0" w:space="0" w:color="auto"/>
        <w:left w:val="none" w:sz="0" w:space="0" w:color="auto"/>
        <w:bottom w:val="none" w:sz="0" w:space="0" w:color="auto"/>
        <w:right w:val="none" w:sz="0" w:space="0" w:color="auto"/>
      </w:divBdr>
    </w:div>
    <w:div w:id="747381906">
      <w:bodyDiv w:val="1"/>
      <w:marLeft w:val="0"/>
      <w:marRight w:val="0"/>
      <w:marTop w:val="0"/>
      <w:marBottom w:val="0"/>
      <w:divBdr>
        <w:top w:val="none" w:sz="0" w:space="0" w:color="auto"/>
        <w:left w:val="none" w:sz="0" w:space="0" w:color="auto"/>
        <w:bottom w:val="none" w:sz="0" w:space="0" w:color="auto"/>
        <w:right w:val="none" w:sz="0" w:space="0" w:color="auto"/>
      </w:divBdr>
    </w:div>
    <w:div w:id="758914487">
      <w:bodyDiv w:val="1"/>
      <w:marLeft w:val="0"/>
      <w:marRight w:val="0"/>
      <w:marTop w:val="0"/>
      <w:marBottom w:val="0"/>
      <w:divBdr>
        <w:top w:val="none" w:sz="0" w:space="0" w:color="auto"/>
        <w:left w:val="none" w:sz="0" w:space="0" w:color="auto"/>
        <w:bottom w:val="none" w:sz="0" w:space="0" w:color="auto"/>
        <w:right w:val="none" w:sz="0" w:space="0" w:color="auto"/>
      </w:divBdr>
    </w:div>
    <w:div w:id="774010729">
      <w:bodyDiv w:val="1"/>
      <w:marLeft w:val="0"/>
      <w:marRight w:val="0"/>
      <w:marTop w:val="0"/>
      <w:marBottom w:val="0"/>
      <w:divBdr>
        <w:top w:val="none" w:sz="0" w:space="0" w:color="auto"/>
        <w:left w:val="none" w:sz="0" w:space="0" w:color="auto"/>
        <w:bottom w:val="none" w:sz="0" w:space="0" w:color="auto"/>
        <w:right w:val="none" w:sz="0" w:space="0" w:color="auto"/>
      </w:divBdr>
    </w:div>
    <w:div w:id="784009368">
      <w:bodyDiv w:val="1"/>
      <w:marLeft w:val="0"/>
      <w:marRight w:val="0"/>
      <w:marTop w:val="0"/>
      <w:marBottom w:val="0"/>
      <w:divBdr>
        <w:top w:val="none" w:sz="0" w:space="0" w:color="auto"/>
        <w:left w:val="none" w:sz="0" w:space="0" w:color="auto"/>
        <w:bottom w:val="none" w:sz="0" w:space="0" w:color="auto"/>
        <w:right w:val="none" w:sz="0" w:space="0" w:color="auto"/>
      </w:divBdr>
    </w:div>
    <w:div w:id="824081842">
      <w:bodyDiv w:val="1"/>
      <w:marLeft w:val="0"/>
      <w:marRight w:val="0"/>
      <w:marTop w:val="0"/>
      <w:marBottom w:val="0"/>
      <w:divBdr>
        <w:top w:val="none" w:sz="0" w:space="0" w:color="auto"/>
        <w:left w:val="none" w:sz="0" w:space="0" w:color="auto"/>
        <w:bottom w:val="none" w:sz="0" w:space="0" w:color="auto"/>
        <w:right w:val="none" w:sz="0" w:space="0" w:color="auto"/>
      </w:divBdr>
    </w:div>
    <w:div w:id="829903831">
      <w:bodyDiv w:val="1"/>
      <w:marLeft w:val="0"/>
      <w:marRight w:val="0"/>
      <w:marTop w:val="0"/>
      <w:marBottom w:val="0"/>
      <w:divBdr>
        <w:top w:val="none" w:sz="0" w:space="0" w:color="auto"/>
        <w:left w:val="none" w:sz="0" w:space="0" w:color="auto"/>
        <w:bottom w:val="none" w:sz="0" w:space="0" w:color="auto"/>
        <w:right w:val="none" w:sz="0" w:space="0" w:color="auto"/>
      </w:divBdr>
    </w:div>
    <w:div w:id="838035102">
      <w:bodyDiv w:val="1"/>
      <w:marLeft w:val="0"/>
      <w:marRight w:val="0"/>
      <w:marTop w:val="0"/>
      <w:marBottom w:val="0"/>
      <w:divBdr>
        <w:top w:val="none" w:sz="0" w:space="0" w:color="auto"/>
        <w:left w:val="none" w:sz="0" w:space="0" w:color="auto"/>
        <w:bottom w:val="none" w:sz="0" w:space="0" w:color="auto"/>
        <w:right w:val="none" w:sz="0" w:space="0" w:color="auto"/>
      </w:divBdr>
    </w:div>
    <w:div w:id="845291003">
      <w:bodyDiv w:val="1"/>
      <w:marLeft w:val="0"/>
      <w:marRight w:val="0"/>
      <w:marTop w:val="0"/>
      <w:marBottom w:val="0"/>
      <w:divBdr>
        <w:top w:val="none" w:sz="0" w:space="0" w:color="auto"/>
        <w:left w:val="none" w:sz="0" w:space="0" w:color="auto"/>
        <w:bottom w:val="none" w:sz="0" w:space="0" w:color="auto"/>
        <w:right w:val="none" w:sz="0" w:space="0" w:color="auto"/>
      </w:divBdr>
    </w:div>
    <w:div w:id="855923201">
      <w:bodyDiv w:val="1"/>
      <w:marLeft w:val="0"/>
      <w:marRight w:val="0"/>
      <w:marTop w:val="0"/>
      <w:marBottom w:val="0"/>
      <w:divBdr>
        <w:top w:val="none" w:sz="0" w:space="0" w:color="auto"/>
        <w:left w:val="none" w:sz="0" w:space="0" w:color="auto"/>
        <w:bottom w:val="none" w:sz="0" w:space="0" w:color="auto"/>
        <w:right w:val="none" w:sz="0" w:space="0" w:color="auto"/>
      </w:divBdr>
    </w:div>
    <w:div w:id="858394361">
      <w:bodyDiv w:val="1"/>
      <w:marLeft w:val="0"/>
      <w:marRight w:val="0"/>
      <w:marTop w:val="0"/>
      <w:marBottom w:val="0"/>
      <w:divBdr>
        <w:top w:val="none" w:sz="0" w:space="0" w:color="auto"/>
        <w:left w:val="none" w:sz="0" w:space="0" w:color="auto"/>
        <w:bottom w:val="none" w:sz="0" w:space="0" w:color="auto"/>
        <w:right w:val="none" w:sz="0" w:space="0" w:color="auto"/>
      </w:divBdr>
    </w:div>
    <w:div w:id="883173419">
      <w:bodyDiv w:val="1"/>
      <w:marLeft w:val="0"/>
      <w:marRight w:val="0"/>
      <w:marTop w:val="0"/>
      <w:marBottom w:val="0"/>
      <w:divBdr>
        <w:top w:val="none" w:sz="0" w:space="0" w:color="auto"/>
        <w:left w:val="none" w:sz="0" w:space="0" w:color="auto"/>
        <w:bottom w:val="none" w:sz="0" w:space="0" w:color="auto"/>
        <w:right w:val="none" w:sz="0" w:space="0" w:color="auto"/>
      </w:divBdr>
    </w:div>
    <w:div w:id="905608250">
      <w:bodyDiv w:val="1"/>
      <w:marLeft w:val="0"/>
      <w:marRight w:val="0"/>
      <w:marTop w:val="0"/>
      <w:marBottom w:val="0"/>
      <w:divBdr>
        <w:top w:val="none" w:sz="0" w:space="0" w:color="auto"/>
        <w:left w:val="none" w:sz="0" w:space="0" w:color="auto"/>
        <w:bottom w:val="none" w:sz="0" w:space="0" w:color="auto"/>
        <w:right w:val="none" w:sz="0" w:space="0" w:color="auto"/>
      </w:divBdr>
    </w:div>
    <w:div w:id="927881556">
      <w:bodyDiv w:val="1"/>
      <w:marLeft w:val="0"/>
      <w:marRight w:val="0"/>
      <w:marTop w:val="0"/>
      <w:marBottom w:val="0"/>
      <w:divBdr>
        <w:top w:val="none" w:sz="0" w:space="0" w:color="auto"/>
        <w:left w:val="none" w:sz="0" w:space="0" w:color="auto"/>
        <w:bottom w:val="none" w:sz="0" w:space="0" w:color="auto"/>
        <w:right w:val="none" w:sz="0" w:space="0" w:color="auto"/>
      </w:divBdr>
    </w:div>
    <w:div w:id="937904138">
      <w:bodyDiv w:val="1"/>
      <w:marLeft w:val="0"/>
      <w:marRight w:val="0"/>
      <w:marTop w:val="0"/>
      <w:marBottom w:val="0"/>
      <w:divBdr>
        <w:top w:val="none" w:sz="0" w:space="0" w:color="auto"/>
        <w:left w:val="none" w:sz="0" w:space="0" w:color="auto"/>
        <w:bottom w:val="none" w:sz="0" w:space="0" w:color="auto"/>
        <w:right w:val="none" w:sz="0" w:space="0" w:color="auto"/>
      </w:divBdr>
    </w:div>
    <w:div w:id="946306247">
      <w:bodyDiv w:val="1"/>
      <w:marLeft w:val="0"/>
      <w:marRight w:val="0"/>
      <w:marTop w:val="0"/>
      <w:marBottom w:val="0"/>
      <w:divBdr>
        <w:top w:val="none" w:sz="0" w:space="0" w:color="auto"/>
        <w:left w:val="none" w:sz="0" w:space="0" w:color="auto"/>
        <w:bottom w:val="none" w:sz="0" w:space="0" w:color="auto"/>
        <w:right w:val="none" w:sz="0" w:space="0" w:color="auto"/>
      </w:divBdr>
    </w:div>
    <w:div w:id="1002200584">
      <w:bodyDiv w:val="1"/>
      <w:marLeft w:val="0"/>
      <w:marRight w:val="0"/>
      <w:marTop w:val="0"/>
      <w:marBottom w:val="0"/>
      <w:divBdr>
        <w:top w:val="none" w:sz="0" w:space="0" w:color="auto"/>
        <w:left w:val="none" w:sz="0" w:space="0" w:color="auto"/>
        <w:bottom w:val="none" w:sz="0" w:space="0" w:color="auto"/>
        <w:right w:val="none" w:sz="0" w:space="0" w:color="auto"/>
      </w:divBdr>
    </w:div>
    <w:div w:id="1003168034">
      <w:bodyDiv w:val="1"/>
      <w:marLeft w:val="0"/>
      <w:marRight w:val="0"/>
      <w:marTop w:val="0"/>
      <w:marBottom w:val="0"/>
      <w:divBdr>
        <w:top w:val="none" w:sz="0" w:space="0" w:color="auto"/>
        <w:left w:val="none" w:sz="0" w:space="0" w:color="auto"/>
        <w:bottom w:val="none" w:sz="0" w:space="0" w:color="auto"/>
        <w:right w:val="none" w:sz="0" w:space="0" w:color="auto"/>
      </w:divBdr>
    </w:div>
    <w:div w:id="1009016804">
      <w:bodyDiv w:val="1"/>
      <w:marLeft w:val="0"/>
      <w:marRight w:val="0"/>
      <w:marTop w:val="0"/>
      <w:marBottom w:val="0"/>
      <w:divBdr>
        <w:top w:val="none" w:sz="0" w:space="0" w:color="auto"/>
        <w:left w:val="none" w:sz="0" w:space="0" w:color="auto"/>
        <w:bottom w:val="none" w:sz="0" w:space="0" w:color="auto"/>
        <w:right w:val="none" w:sz="0" w:space="0" w:color="auto"/>
      </w:divBdr>
    </w:div>
    <w:div w:id="1033848660">
      <w:bodyDiv w:val="1"/>
      <w:marLeft w:val="0"/>
      <w:marRight w:val="0"/>
      <w:marTop w:val="0"/>
      <w:marBottom w:val="0"/>
      <w:divBdr>
        <w:top w:val="none" w:sz="0" w:space="0" w:color="auto"/>
        <w:left w:val="none" w:sz="0" w:space="0" w:color="auto"/>
        <w:bottom w:val="none" w:sz="0" w:space="0" w:color="auto"/>
        <w:right w:val="none" w:sz="0" w:space="0" w:color="auto"/>
      </w:divBdr>
    </w:div>
    <w:div w:id="1067847843">
      <w:bodyDiv w:val="1"/>
      <w:marLeft w:val="0"/>
      <w:marRight w:val="0"/>
      <w:marTop w:val="0"/>
      <w:marBottom w:val="0"/>
      <w:divBdr>
        <w:top w:val="none" w:sz="0" w:space="0" w:color="auto"/>
        <w:left w:val="none" w:sz="0" w:space="0" w:color="auto"/>
        <w:bottom w:val="none" w:sz="0" w:space="0" w:color="auto"/>
        <w:right w:val="none" w:sz="0" w:space="0" w:color="auto"/>
      </w:divBdr>
    </w:div>
    <w:div w:id="1278295296">
      <w:bodyDiv w:val="1"/>
      <w:marLeft w:val="0"/>
      <w:marRight w:val="0"/>
      <w:marTop w:val="0"/>
      <w:marBottom w:val="0"/>
      <w:divBdr>
        <w:top w:val="none" w:sz="0" w:space="0" w:color="auto"/>
        <w:left w:val="none" w:sz="0" w:space="0" w:color="auto"/>
        <w:bottom w:val="none" w:sz="0" w:space="0" w:color="auto"/>
        <w:right w:val="none" w:sz="0" w:space="0" w:color="auto"/>
      </w:divBdr>
      <w:divsChild>
        <w:div w:id="717318750">
          <w:marLeft w:val="0"/>
          <w:marRight w:val="0"/>
          <w:marTop w:val="0"/>
          <w:marBottom w:val="0"/>
          <w:divBdr>
            <w:top w:val="none" w:sz="0" w:space="0" w:color="auto"/>
            <w:left w:val="none" w:sz="0" w:space="0" w:color="auto"/>
            <w:bottom w:val="none" w:sz="0" w:space="0" w:color="auto"/>
            <w:right w:val="none" w:sz="0" w:space="0" w:color="auto"/>
          </w:divBdr>
          <w:divsChild>
            <w:div w:id="869682623">
              <w:marLeft w:val="0"/>
              <w:marRight w:val="0"/>
              <w:marTop w:val="0"/>
              <w:marBottom w:val="0"/>
              <w:divBdr>
                <w:top w:val="none" w:sz="0" w:space="0" w:color="auto"/>
                <w:left w:val="none" w:sz="0" w:space="0" w:color="auto"/>
                <w:bottom w:val="none" w:sz="0" w:space="0" w:color="auto"/>
                <w:right w:val="none" w:sz="0" w:space="0" w:color="auto"/>
              </w:divBdr>
              <w:divsChild>
                <w:div w:id="1014574762">
                  <w:marLeft w:val="0"/>
                  <w:marRight w:val="0"/>
                  <w:marTop w:val="0"/>
                  <w:marBottom w:val="0"/>
                  <w:divBdr>
                    <w:top w:val="none" w:sz="0" w:space="0" w:color="auto"/>
                    <w:left w:val="none" w:sz="0" w:space="0" w:color="auto"/>
                    <w:bottom w:val="none" w:sz="0" w:space="0" w:color="auto"/>
                    <w:right w:val="none" w:sz="0" w:space="0" w:color="auto"/>
                  </w:divBdr>
                  <w:divsChild>
                    <w:div w:id="786511807">
                      <w:marLeft w:val="0"/>
                      <w:marRight w:val="0"/>
                      <w:marTop w:val="0"/>
                      <w:marBottom w:val="0"/>
                      <w:divBdr>
                        <w:top w:val="none" w:sz="0" w:space="0" w:color="auto"/>
                        <w:left w:val="none" w:sz="0" w:space="0" w:color="auto"/>
                        <w:bottom w:val="none" w:sz="0" w:space="0" w:color="auto"/>
                        <w:right w:val="none" w:sz="0" w:space="0" w:color="auto"/>
                      </w:divBdr>
                      <w:divsChild>
                        <w:div w:id="1800682573">
                          <w:marLeft w:val="0"/>
                          <w:marRight w:val="0"/>
                          <w:marTop w:val="0"/>
                          <w:marBottom w:val="0"/>
                          <w:divBdr>
                            <w:top w:val="none" w:sz="0" w:space="0" w:color="auto"/>
                            <w:left w:val="none" w:sz="0" w:space="0" w:color="auto"/>
                            <w:bottom w:val="none" w:sz="0" w:space="0" w:color="auto"/>
                            <w:right w:val="none" w:sz="0" w:space="0" w:color="auto"/>
                          </w:divBdr>
                          <w:divsChild>
                            <w:div w:id="878905709">
                              <w:marLeft w:val="450"/>
                              <w:marRight w:val="0"/>
                              <w:marTop w:val="0"/>
                              <w:marBottom w:val="0"/>
                              <w:divBdr>
                                <w:top w:val="none" w:sz="0" w:space="0" w:color="auto"/>
                                <w:left w:val="none" w:sz="0" w:space="0" w:color="auto"/>
                                <w:bottom w:val="none" w:sz="0" w:space="0" w:color="auto"/>
                                <w:right w:val="none" w:sz="0" w:space="0" w:color="auto"/>
                              </w:divBdr>
                            </w:div>
                            <w:div w:id="543565372">
                              <w:marLeft w:val="495"/>
                              <w:marRight w:val="0"/>
                              <w:marTop w:val="0"/>
                              <w:marBottom w:val="0"/>
                              <w:divBdr>
                                <w:top w:val="none" w:sz="0" w:space="0" w:color="auto"/>
                                <w:left w:val="none" w:sz="0" w:space="0" w:color="auto"/>
                                <w:bottom w:val="none" w:sz="0" w:space="0" w:color="auto"/>
                                <w:right w:val="none" w:sz="0" w:space="0" w:color="auto"/>
                              </w:divBdr>
                            </w:div>
                          </w:divsChild>
                        </w:div>
                        <w:div w:id="1157065817">
                          <w:marLeft w:val="0"/>
                          <w:marRight w:val="0"/>
                          <w:marTop w:val="0"/>
                          <w:marBottom w:val="0"/>
                          <w:divBdr>
                            <w:top w:val="none" w:sz="0" w:space="0" w:color="auto"/>
                            <w:left w:val="none" w:sz="0" w:space="0" w:color="auto"/>
                            <w:bottom w:val="none" w:sz="0" w:space="0" w:color="auto"/>
                            <w:right w:val="none" w:sz="0" w:space="0" w:color="auto"/>
                          </w:divBdr>
                          <w:divsChild>
                            <w:div w:id="2091537519">
                              <w:marLeft w:val="450"/>
                              <w:marRight w:val="0"/>
                              <w:marTop w:val="0"/>
                              <w:marBottom w:val="0"/>
                              <w:divBdr>
                                <w:top w:val="none" w:sz="0" w:space="0" w:color="auto"/>
                                <w:left w:val="none" w:sz="0" w:space="0" w:color="auto"/>
                                <w:bottom w:val="none" w:sz="0" w:space="0" w:color="auto"/>
                                <w:right w:val="none" w:sz="0" w:space="0" w:color="auto"/>
                              </w:divBdr>
                            </w:div>
                            <w:div w:id="983657404">
                              <w:marLeft w:val="495"/>
                              <w:marRight w:val="0"/>
                              <w:marTop w:val="0"/>
                              <w:marBottom w:val="0"/>
                              <w:divBdr>
                                <w:top w:val="none" w:sz="0" w:space="0" w:color="auto"/>
                                <w:left w:val="none" w:sz="0" w:space="0" w:color="auto"/>
                                <w:bottom w:val="none" w:sz="0" w:space="0" w:color="auto"/>
                                <w:right w:val="none" w:sz="0" w:space="0" w:color="auto"/>
                              </w:divBdr>
                            </w:div>
                          </w:divsChild>
                        </w:div>
                        <w:div w:id="2121602785">
                          <w:marLeft w:val="0"/>
                          <w:marRight w:val="0"/>
                          <w:marTop w:val="0"/>
                          <w:marBottom w:val="0"/>
                          <w:divBdr>
                            <w:top w:val="none" w:sz="0" w:space="0" w:color="auto"/>
                            <w:left w:val="none" w:sz="0" w:space="0" w:color="auto"/>
                            <w:bottom w:val="none" w:sz="0" w:space="0" w:color="auto"/>
                            <w:right w:val="none" w:sz="0" w:space="0" w:color="auto"/>
                          </w:divBdr>
                          <w:divsChild>
                            <w:div w:id="1154951776">
                              <w:marLeft w:val="450"/>
                              <w:marRight w:val="0"/>
                              <w:marTop w:val="0"/>
                              <w:marBottom w:val="0"/>
                              <w:divBdr>
                                <w:top w:val="none" w:sz="0" w:space="0" w:color="auto"/>
                                <w:left w:val="none" w:sz="0" w:space="0" w:color="auto"/>
                                <w:bottom w:val="none" w:sz="0" w:space="0" w:color="auto"/>
                                <w:right w:val="none" w:sz="0" w:space="0" w:color="auto"/>
                              </w:divBdr>
                            </w:div>
                            <w:div w:id="1105611384">
                              <w:marLeft w:val="495"/>
                              <w:marRight w:val="0"/>
                              <w:marTop w:val="0"/>
                              <w:marBottom w:val="0"/>
                              <w:divBdr>
                                <w:top w:val="none" w:sz="0" w:space="0" w:color="auto"/>
                                <w:left w:val="none" w:sz="0" w:space="0" w:color="auto"/>
                                <w:bottom w:val="none" w:sz="0" w:space="0" w:color="auto"/>
                                <w:right w:val="none" w:sz="0" w:space="0" w:color="auto"/>
                              </w:divBdr>
                            </w:div>
                          </w:divsChild>
                        </w:div>
                        <w:div w:id="1471631395">
                          <w:marLeft w:val="0"/>
                          <w:marRight w:val="0"/>
                          <w:marTop w:val="0"/>
                          <w:marBottom w:val="0"/>
                          <w:divBdr>
                            <w:top w:val="none" w:sz="0" w:space="0" w:color="auto"/>
                            <w:left w:val="none" w:sz="0" w:space="0" w:color="auto"/>
                            <w:bottom w:val="none" w:sz="0" w:space="0" w:color="auto"/>
                            <w:right w:val="none" w:sz="0" w:space="0" w:color="auto"/>
                          </w:divBdr>
                          <w:divsChild>
                            <w:div w:id="980620476">
                              <w:marLeft w:val="450"/>
                              <w:marRight w:val="0"/>
                              <w:marTop w:val="0"/>
                              <w:marBottom w:val="0"/>
                              <w:divBdr>
                                <w:top w:val="none" w:sz="0" w:space="0" w:color="auto"/>
                                <w:left w:val="none" w:sz="0" w:space="0" w:color="auto"/>
                                <w:bottom w:val="none" w:sz="0" w:space="0" w:color="auto"/>
                                <w:right w:val="none" w:sz="0" w:space="0" w:color="auto"/>
                              </w:divBdr>
                            </w:div>
                            <w:div w:id="1922592598">
                              <w:marLeft w:val="495"/>
                              <w:marRight w:val="0"/>
                              <w:marTop w:val="0"/>
                              <w:marBottom w:val="0"/>
                              <w:divBdr>
                                <w:top w:val="none" w:sz="0" w:space="0" w:color="auto"/>
                                <w:left w:val="none" w:sz="0" w:space="0" w:color="auto"/>
                                <w:bottom w:val="none" w:sz="0" w:space="0" w:color="auto"/>
                                <w:right w:val="none" w:sz="0" w:space="0" w:color="auto"/>
                              </w:divBdr>
                            </w:div>
                          </w:divsChild>
                        </w:div>
                        <w:div w:id="1637367935">
                          <w:marLeft w:val="0"/>
                          <w:marRight w:val="0"/>
                          <w:marTop w:val="0"/>
                          <w:marBottom w:val="0"/>
                          <w:divBdr>
                            <w:top w:val="none" w:sz="0" w:space="0" w:color="auto"/>
                            <w:left w:val="none" w:sz="0" w:space="0" w:color="auto"/>
                            <w:bottom w:val="none" w:sz="0" w:space="0" w:color="auto"/>
                            <w:right w:val="none" w:sz="0" w:space="0" w:color="auto"/>
                          </w:divBdr>
                          <w:divsChild>
                            <w:div w:id="1951358558">
                              <w:marLeft w:val="450"/>
                              <w:marRight w:val="0"/>
                              <w:marTop w:val="0"/>
                              <w:marBottom w:val="0"/>
                              <w:divBdr>
                                <w:top w:val="none" w:sz="0" w:space="0" w:color="auto"/>
                                <w:left w:val="none" w:sz="0" w:space="0" w:color="auto"/>
                                <w:bottom w:val="none" w:sz="0" w:space="0" w:color="auto"/>
                                <w:right w:val="none" w:sz="0" w:space="0" w:color="auto"/>
                              </w:divBdr>
                            </w:div>
                            <w:div w:id="1629821359">
                              <w:marLeft w:val="495"/>
                              <w:marRight w:val="0"/>
                              <w:marTop w:val="0"/>
                              <w:marBottom w:val="0"/>
                              <w:divBdr>
                                <w:top w:val="none" w:sz="0" w:space="0" w:color="auto"/>
                                <w:left w:val="none" w:sz="0" w:space="0" w:color="auto"/>
                                <w:bottom w:val="none" w:sz="0" w:space="0" w:color="auto"/>
                                <w:right w:val="none" w:sz="0" w:space="0" w:color="auto"/>
                              </w:divBdr>
                            </w:div>
                          </w:divsChild>
                        </w:div>
                        <w:div w:id="1771508908">
                          <w:marLeft w:val="0"/>
                          <w:marRight w:val="0"/>
                          <w:marTop w:val="0"/>
                          <w:marBottom w:val="0"/>
                          <w:divBdr>
                            <w:top w:val="none" w:sz="0" w:space="0" w:color="auto"/>
                            <w:left w:val="none" w:sz="0" w:space="0" w:color="auto"/>
                            <w:bottom w:val="none" w:sz="0" w:space="0" w:color="auto"/>
                            <w:right w:val="none" w:sz="0" w:space="0" w:color="auto"/>
                          </w:divBdr>
                          <w:divsChild>
                            <w:div w:id="1351494799">
                              <w:marLeft w:val="450"/>
                              <w:marRight w:val="0"/>
                              <w:marTop w:val="0"/>
                              <w:marBottom w:val="0"/>
                              <w:divBdr>
                                <w:top w:val="none" w:sz="0" w:space="0" w:color="auto"/>
                                <w:left w:val="none" w:sz="0" w:space="0" w:color="auto"/>
                                <w:bottom w:val="none" w:sz="0" w:space="0" w:color="auto"/>
                                <w:right w:val="none" w:sz="0" w:space="0" w:color="auto"/>
                              </w:divBdr>
                            </w:div>
                            <w:div w:id="1912501039">
                              <w:marLeft w:val="495"/>
                              <w:marRight w:val="0"/>
                              <w:marTop w:val="0"/>
                              <w:marBottom w:val="0"/>
                              <w:divBdr>
                                <w:top w:val="none" w:sz="0" w:space="0" w:color="auto"/>
                                <w:left w:val="none" w:sz="0" w:space="0" w:color="auto"/>
                                <w:bottom w:val="none" w:sz="0" w:space="0" w:color="auto"/>
                                <w:right w:val="none" w:sz="0" w:space="0" w:color="auto"/>
                              </w:divBdr>
                            </w:div>
                          </w:divsChild>
                        </w:div>
                        <w:div w:id="783693051">
                          <w:marLeft w:val="0"/>
                          <w:marRight w:val="0"/>
                          <w:marTop w:val="0"/>
                          <w:marBottom w:val="0"/>
                          <w:divBdr>
                            <w:top w:val="none" w:sz="0" w:space="0" w:color="auto"/>
                            <w:left w:val="none" w:sz="0" w:space="0" w:color="auto"/>
                            <w:bottom w:val="none" w:sz="0" w:space="0" w:color="auto"/>
                            <w:right w:val="none" w:sz="0" w:space="0" w:color="auto"/>
                          </w:divBdr>
                          <w:divsChild>
                            <w:div w:id="185677337">
                              <w:marLeft w:val="450"/>
                              <w:marRight w:val="0"/>
                              <w:marTop w:val="0"/>
                              <w:marBottom w:val="0"/>
                              <w:divBdr>
                                <w:top w:val="none" w:sz="0" w:space="0" w:color="auto"/>
                                <w:left w:val="none" w:sz="0" w:space="0" w:color="auto"/>
                                <w:bottom w:val="none" w:sz="0" w:space="0" w:color="auto"/>
                                <w:right w:val="none" w:sz="0" w:space="0" w:color="auto"/>
                              </w:divBdr>
                            </w:div>
                            <w:div w:id="104887248">
                              <w:marLeft w:val="495"/>
                              <w:marRight w:val="0"/>
                              <w:marTop w:val="0"/>
                              <w:marBottom w:val="0"/>
                              <w:divBdr>
                                <w:top w:val="none" w:sz="0" w:space="0" w:color="auto"/>
                                <w:left w:val="none" w:sz="0" w:space="0" w:color="auto"/>
                                <w:bottom w:val="none" w:sz="0" w:space="0" w:color="auto"/>
                                <w:right w:val="none" w:sz="0" w:space="0" w:color="auto"/>
                              </w:divBdr>
                            </w:div>
                          </w:divsChild>
                        </w:div>
                        <w:div w:id="1609239196">
                          <w:marLeft w:val="0"/>
                          <w:marRight w:val="0"/>
                          <w:marTop w:val="0"/>
                          <w:marBottom w:val="0"/>
                          <w:divBdr>
                            <w:top w:val="none" w:sz="0" w:space="0" w:color="auto"/>
                            <w:left w:val="none" w:sz="0" w:space="0" w:color="auto"/>
                            <w:bottom w:val="none" w:sz="0" w:space="0" w:color="auto"/>
                            <w:right w:val="none" w:sz="0" w:space="0" w:color="auto"/>
                          </w:divBdr>
                          <w:divsChild>
                            <w:div w:id="176578476">
                              <w:marLeft w:val="450"/>
                              <w:marRight w:val="0"/>
                              <w:marTop w:val="0"/>
                              <w:marBottom w:val="0"/>
                              <w:divBdr>
                                <w:top w:val="none" w:sz="0" w:space="0" w:color="auto"/>
                                <w:left w:val="none" w:sz="0" w:space="0" w:color="auto"/>
                                <w:bottom w:val="none" w:sz="0" w:space="0" w:color="auto"/>
                                <w:right w:val="none" w:sz="0" w:space="0" w:color="auto"/>
                              </w:divBdr>
                            </w:div>
                            <w:div w:id="1701735984">
                              <w:marLeft w:val="495"/>
                              <w:marRight w:val="0"/>
                              <w:marTop w:val="0"/>
                              <w:marBottom w:val="0"/>
                              <w:divBdr>
                                <w:top w:val="none" w:sz="0" w:space="0" w:color="auto"/>
                                <w:left w:val="none" w:sz="0" w:space="0" w:color="auto"/>
                                <w:bottom w:val="none" w:sz="0" w:space="0" w:color="auto"/>
                                <w:right w:val="none" w:sz="0" w:space="0" w:color="auto"/>
                              </w:divBdr>
                            </w:div>
                          </w:divsChild>
                        </w:div>
                        <w:div w:id="642926856">
                          <w:marLeft w:val="0"/>
                          <w:marRight w:val="0"/>
                          <w:marTop w:val="0"/>
                          <w:marBottom w:val="0"/>
                          <w:divBdr>
                            <w:top w:val="none" w:sz="0" w:space="0" w:color="auto"/>
                            <w:left w:val="none" w:sz="0" w:space="0" w:color="auto"/>
                            <w:bottom w:val="none" w:sz="0" w:space="0" w:color="auto"/>
                            <w:right w:val="none" w:sz="0" w:space="0" w:color="auto"/>
                          </w:divBdr>
                          <w:divsChild>
                            <w:div w:id="142279093">
                              <w:marLeft w:val="450"/>
                              <w:marRight w:val="0"/>
                              <w:marTop w:val="0"/>
                              <w:marBottom w:val="0"/>
                              <w:divBdr>
                                <w:top w:val="none" w:sz="0" w:space="0" w:color="auto"/>
                                <w:left w:val="none" w:sz="0" w:space="0" w:color="auto"/>
                                <w:bottom w:val="none" w:sz="0" w:space="0" w:color="auto"/>
                                <w:right w:val="none" w:sz="0" w:space="0" w:color="auto"/>
                              </w:divBdr>
                            </w:div>
                            <w:div w:id="65884046">
                              <w:marLeft w:val="495"/>
                              <w:marRight w:val="0"/>
                              <w:marTop w:val="0"/>
                              <w:marBottom w:val="0"/>
                              <w:divBdr>
                                <w:top w:val="none" w:sz="0" w:space="0" w:color="auto"/>
                                <w:left w:val="none" w:sz="0" w:space="0" w:color="auto"/>
                                <w:bottom w:val="none" w:sz="0" w:space="0" w:color="auto"/>
                                <w:right w:val="none" w:sz="0" w:space="0" w:color="auto"/>
                              </w:divBdr>
                            </w:div>
                          </w:divsChild>
                        </w:div>
                        <w:div w:id="761145153">
                          <w:marLeft w:val="0"/>
                          <w:marRight w:val="0"/>
                          <w:marTop w:val="0"/>
                          <w:marBottom w:val="0"/>
                          <w:divBdr>
                            <w:top w:val="none" w:sz="0" w:space="0" w:color="auto"/>
                            <w:left w:val="none" w:sz="0" w:space="0" w:color="auto"/>
                            <w:bottom w:val="none" w:sz="0" w:space="0" w:color="auto"/>
                            <w:right w:val="none" w:sz="0" w:space="0" w:color="auto"/>
                          </w:divBdr>
                          <w:divsChild>
                            <w:div w:id="1686906373">
                              <w:marLeft w:val="450"/>
                              <w:marRight w:val="0"/>
                              <w:marTop w:val="0"/>
                              <w:marBottom w:val="0"/>
                              <w:divBdr>
                                <w:top w:val="none" w:sz="0" w:space="0" w:color="auto"/>
                                <w:left w:val="none" w:sz="0" w:space="0" w:color="auto"/>
                                <w:bottom w:val="none" w:sz="0" w:space="0" w:color="auto"/>
                                <w:right w:val="none" w:sz="0" w:space="0" w:color="auto"/>
                              </w:divBdr>
                            </w:div>
                            <w:div w:id="686639230">
                              <w:marLeft w:val="495"/>
                              <w:marRight w:val="0"/>
                              <w:marTop w:val="0"/>
                              <w:marBottom w:val="0"/>
                              <w:divBdr>
                                <w:top w:val="none" w:sz="0" w:space="0" w:color="auto"/>
                                <w:left w:val="none" w:sz="0" w:space="0" w:color="auto"/>
                                <w:bottom w:val="none" w:sz="0" w:space="0" w:color="auto"/>
                                <w:right w:val="none" w:sz="0" w:space="0" w:color="auto"/>
                              </w:divBdr>
                            </w:div>
                          </w:divsChild>
                        </w:div>
                        <w:div w:id="1776634726">
                          <w:marLeft w:val="0"/>
                          <w:marRight w:val="0"/>
                          <w:marTop w:val="0"/>
                          <w:marBottom w:val="0"/>
                          <w:divBdr>
                            <w:top w:val="none" w:sz="0" w:space="0" w:color="auto"/>
                            <w:left w:val="none" w:sz="0" w:space="0" w:color="auto"/>
                            <w:bottom w:val="none" w:sz="0" w:space="0" w:color="auto"/>
                            <w:right w:val="none" w:sz="0" w:space="0" w:color="auto"/>
                          </w:divBdr>
                          <w:divsChild>
                            <w:div w:id="257059690">
                              <w:marLeft w:val="450"/>
                              <w:marRight w:val="0"/>
                              <w:marTop w:val="0"/>
                              <w:marBottom w:val="0"/>
                              <w:divBdr>
                                <w:top w:val="none" w:sz="0" w:space="0" w:color="auto"/>
                                <w:left w:val="none" w:sz="0" w:space="0" w:color="auto"/>
                                <w:bottom w:val="none" w:sz="0" w:space="0" w:color="auto"/>
                                <w:right w:val="none" w:sz="0" w:space="0" w:color="auto"/>
                              </w:divBdr>
                            </w:div>
                            <w:div w:id="1464153084">
                              <w:marLeft w:val="495"/>
                              <w:marRight w:val="0"/>
                              <w:marTop w:val="0"/>
                              <w:marBottom w:val="0"/>
                              <w:divBdr>
                                <w:top w:val="none" w:sz="0" w:space="0" w:color="auto"/>
                                <w:left w:val="none" w:sz="0" w:space="0" w:color="auto"/>
                                <w:bottom w:val="none" w:sz="0" w:space="0" w:color="auto"/>
                                <w:right w:val="none" w:sz="0" w:space="0" w:color="auto"/>
                              </w:divBdr>
                            </w:div>
                          </w:divsChild>
                        </w:div>
                        <w:div w:id="1862627234">
                          <w:marLeft w:val="0"/>
                          <w:marRight w:val="0"/>
                          <w:marTop w:val="0"/>
                          <w:marBottom w:val="0"/>
                          <w:divBdr>
                            <w:top w:val="none" w:sz="0" w:space="0" w:color="auto"/>
                            <w:left w:val="none" w:sz="0" w:space="0" w:color="auto"/>
                            <w:bottom w:val="none" w:sz="0" w:space="0" w:color="auto"/>
                            <w:right w:val="none" w:sz="0" w:space="0" w:color="auto"/>
                          </w:divBdr>
                          <w:divsChild>
                            <w:div w:id="445124666">
                              <w:marLeft w:val="450"/>
                              <w:marRight w:val="0"/>
                              <w:marTop w:val="0"/>
                              <w:marBottom w:val="0"/>
                              <w:divBdr>
                                <w:top w:val="none" w:sz="0" w:space="0" w:color="auto"/>
                                <w:left w:val="none" w:sz="0" w:space="0" w:color="auto"/>
                                <w:bottom w:val="none" w:sz="0" w:space="0" w:color="auto"/>
                                <w:right w:val="none" w:sz="0" w:space="0" w:color="auto"/>
                              </w:divBdr>
                            </w:div>
                            <w:div w:id="329068560">
                              <w:marLeft w:val="495"/>
                              <w:marRight w:val="0"/>
                              <w:marTop w:val="0"/>
                              <w:marBottom w:val="0"/>
                              <w:divBdr>
                                <w:top w:val="none" w:sz="0" w:space="0" w:color="auto"/>
                                <w:left w:val="none" w:sz="0" w:space="0" w:color="auto"/>
                                <w:bottom w:val="none" w:sz="0" w:space="0" w:color="auto"/>
                                <w:right w:val="none" w:sz="0" w:space="0" w:color="auto"/>
                              </w:divBdr>
                            </w:div>
                          </w:divsChild>
                        </w:div>
                        <w:div w:id="110631472">
                          <w:marLeft w:val="0"/>
                          <w:marRight w:val="0"/>
                          <w:marTop w:val="0"/>
                          <w:marBottom w:val="0"/>
                          <w:divBdr>
                            <w:top w:val="none" w:sz="0" w:space="0" w:color="auto"/>
                            <w:left w:val="none" w:sz="0" w:space="0" w:color="auto"/>
                            <w:bottom w:val="none" w:sz="0" w:space="0" w:color="auto"/>
                            <w:right w:val="none" w:sz="0" w:space="0" w:color="auto"/>
                          </w:divBdr>
                          <w:divsChild>
                            <w:div w:id="854610698">
                              <w:marLeft w:val="450"/>
                              <w:marRight w:val="0"/>
                              <w:marTop w:val="0"/>
                              <w:marBottom w:val="0"/>
                              <w:divBdr>
                                <w:top w:val="none" w:sz="0" w:space="0" w:color="auto"/>
                                <w:left w:val="none" w:sz="0" w:space="0" w:color="auto"/>
                                <w:bottom w:val="none" w:sz="0" w:space="0" w:color="auto"/>
                                <w:right w:val="none" w:sz="0" w:space="0" w:color="auto"/>
                              </w:divBdr>
                            </w:div>
                            <w:div w:id="1110316247">
                              <w:marLeft w:val="495"/>
                              <w:marRight w:val="0"/>
                              <w:marTop w:val="0"/>
                              <w:marBottom w:val="0"/>
                              <w:divBdr>
                                <w:top w:val="none" w:sz="0" w:space="0" w:color="auto"/>
                                <w:left w:val="none" w:sz="0" w:space="0" w:color="auto"/>
                                <w:bottom w:val="none" w:sz="0" w:space="0" w:color="auto"/>
                                <w:right w:val="none" w:sz="0" w:space="0" w:color="auto"/>
                              </w:divBdr>
                            </w:div>
                          </w:divsChild>
                        </w:div>
                        <w:div w:id="1991211330">
                          <w:marLeft w:val="0"/>
                          <w:marRight w:val="0"/>
                          <w:marTop w:val="0"/>
                          <w:marBottom w:val="0"/>
                          <w:divBdr>
                            <w:top w:val="none" w:sz="0" w:space="0" w:color="auto"/>
                            <w:left w:val="none" w:sz="0" w:space="0" w:color="auto"/>
                            <w:bottom w:val="none" w:sz="0" w:space="0" w:color="auto"/>
                            <w:right w:val="none" w:sz="0" w:space="0" w:color="auto"/>
                          </w:divBdr>
                          <w:divsChild>
                            <w:div w:id="734200413">
                              <w:marLeft w:val="450"/>
                              <w:marRight w:val="0"/>
                              <w:marTop w:val="0"/>
                              <w:marBottom w:val="0"/>
                              <w:divBdr>
                                <w:top w:val="none" w:sz="0" w:space="0" w:color="auto"/>
                                <w:left w:val="none" w:sz="0" w:space="0" w:color="auto"/>
                                <w:bottom w:val="none" w:sz="0" w:space="0" w:color="auto"/>
                                <w:right w:val="none" w:sz="0" w:space="0" w:color="auto"/>
                              </w:divBdr>
                            </w:div>
                            <w:div w:id="648628242">
                              <w:marLeft w:val="495"/>
                              <w:marRight w:val="0"/>
                              <w:marTop w:val="0"/>
                              <w:marBottom w:val="0"/>
                              <w:divBdr>
                                <w:top w:val="none" w:sz="0" w:space="0" w:color="auto"/>
                                <w:left w:val="none" w:sz="0" w:space="0" w:color="auto"/>
                                <w:bottom w:val="none" w:sz="0" w:space="0" w:color="auto"/>
                                <w:right w:val="none" w:sz="0" w:space="0" w:color="auto"/>
                              </w:divBdr>
                            </w:div>
                          </w:divsChild>
                        </w:div>
                        <w:div w:id="1628506918">
                          <w:marLeft w:val="0"/>
                          <w:marRight w:val="0"/>
                          <w:marTop w:val="0"/>
                          <w:marBottom w:val="0"/>
                          <w:divBdr>
                            <w:top w:val="none" w:sz="0" w:space="0" w:color="auto"/>
                            <w:left w:val="none" w:sz="0" w:space="0" w:color="auto"/>
                            <w:bottom w:val="none" w:sz="0" w:space="0" w:color="auto"/>
                            <w:right w:val="none" w:sz="0" w:space="0" w:color="auto"/>
                          </w:divBdr>
                          <w:divsChild>
                            <w:div w:id="2047174453">
                              <w:marLeft w:val="450"/>
                              <w:marRight w:val="0"/>
                              <w:marTop w:val="0"/>
                              <w:marBottom w:val="0"/>
                              <w:divBdr>
                                <w:top w:val="none" w:sz="0" w:space="0" w:color="auto"/>
                                <w:left w:val="none" w:sz="0" w:space="0" w:color="auto"/>
                                <w:bottom w:val="none" w:sz="0" w:space="0" w:color="auto"/>
                                <w:right w:val="none" w:sz="0" w:space="0" w:color="auto"/>
                              </w:divBdr>
                            </w:div>
                            <w:div w:id="2041196753">
                              <w:marLeft w:val="4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951381">
      <w:bodyDiv w:val="1"/>
      <w:marLeft w:val="0"/>
      <w:marRight w:val="0"/>
      <w:marTop w:val="0"/>
      <w:marBottom w:val="0"/>
      <w:divBdr>
        <w:top w:val="none" w:sz="0" w:space="0" w:color="auto"/>
        <w:left w:val="none" w:sz="0" w:space="0" w:color="auto"/>
        <w:bottom w:val="none" w:sz="0" w:space="0" w:color="auto"/>
        <w:right w:val="none" w:sz="0" w:space="0" w:color="auto"/>
      </w:divBdr>
    </w:div>
    <w:div w:id="1339847846">
      <w:bodyDiv w:val="1"/>
      <w:marLeft w:val="0"/>
      <w:marRight w:val="0"/>
      <w:marTop w:val="0"/>
      <w:marBottom w:val="0"/>
      <w:divBdr>
        <w:top w:val="none" w:sz="0" w:space="0" w:color="auto"/>
        <w:left w:val="none" w:sz="0" w:space="0" w:color="auto"/>
        <w:bottom w:val="none" w:sz="0" w:space="0" w:color="auto"/>
        <w:right w:val="none" w:sz="0" w:space="0" w:color="auto"/>
      </w:divBdr>
    </w:div>
    <w:div w:id="1366250226">
      <w:bodyDiv w:val="1"/>
      <w:marLeft w:val="0"/>
      <w:marRight w:val="0"/>
      <w:marTop w:val="0"/>
      <w:marBottom w:val="0"/>
      <w:divBdr>
        <w:top w:val="none" w:sz="0" w:space="0" w:color="auto"/>
        <w:left w:val="none" w:sz="0" w:space="0" w:color="auto"/>
        <w:bottom w:val="none" w:sz="0" w:space="0" w:color="auto"/>
        <w:right w:val="none" w:sz="0" w:space="0" w:color="auto"/>
      </w:divBdr>
    </w:div>
    <w:div w:id="1387607520">
      <w:bodyDiv w:val="1"/>
      <w:marLeft w:val="0"/>
      <w:marRight w:val="0"/>
      <w:marTop w:val="0"/>
      <w:marBottom w:val="0"/>
      <w:divBdr>
        <w:top w:val="none" w:sz="0" w:space="0" w:color="auto"/>
        <w:left w:val="none" w:sz="0" w:space="0" w:color="auto"/>
        <w:bottom w:val="none" w:sz="0" w:space="0" w:color="auto"/>
        <w:right w:val="none" w:sz="0" w:space="0" w:color="auto"/>
      </w:divBdr>
    </w:div>
    <w:div w:id="1393315055">
      <w:bodyDiv w:val="1"/>
      <w:marLeft w:val="0"/>
      <w:marRight w:val="0"/>
      <w:marTop w:val="0"/>
      <w:marBottom w:val="0"/>
      <w:divBdr>
        <w:top w:val="none" w:sz="0" w:space="0" w:color="auto"/>
        <w:left w:val="none" w:sz="0" w:space="0" w:color="auto"/>
        <w:bottom w:val="none" w:sz="0" w:space="0" w:color="auto"/>
        <w:right w:val="none" w:sz="0" w:space="0" w:color="auto"/>
      </w:divBdr>
    </w:div>
    <w:div w:id="1416825231">
      <w:bodyDiv w:val="1"/>
      <w:marLeft w:val="0"/>
      <w:marRight w:val="0"/>
      <w:marTop w:val="0"/>
      <w:marBottom w:val="0"/>
      <w:divBdr>
        <w:top w:val="none" w:sz="0" w:space="0" w:color="auto"/>
        <w:left w:val="none" w:sz="0" w:space="0" w:color="auto"/>
        <w:bottom w:val="none" w:sz="0" w:space="0" w:color="auto"/>
        <w:right w:val="none" w:sz="0" w:space="0" w:color="auto"/>
      </w:divBdr>
      <w:divsChild>
        <w:div w:id="1896969421">
          <w:marLeft w:val="0"/>
          <w:marRight w:val="0"/>
          <w:marTop w:val="0"/>
          <w:marBottom w:val="0"/>
          <w:divBdr>
            <w:top w:val="none" w:sz="0" w:space="0" w:color="auto"/>
            <w:left w:val="none" w:sz="0" w:space="0" w:color="auto"/>
            <w:bottom w:val="none" w:sz="0" w:space="0" w:color="auto"/>
            <w:right w:val="none" w:sz="0" w:space="0" w:color="auto"/>
          </w:divBdr>
          <w:divsChild>
            <w:div w:id="1746225096">
              <w:marLeft w:val="0"/>
              <w:marRight w:val="0"/>
              <w:marTop w:val="0"/>
              <w:marBottom w:val="0"/>
              <w:divBdr>
                <w:top w:val="none" w:sz="0" w:space="0" w:color="auto"/>
                <w:left w:val="none" w:sz="0" w:space="0" w:color="auto"/>
                <w:bottom w:val="none" w:sz="0" w:space="0" w:color="auto"/>
                <w:right w:val="none" w:sz="0" w:space="0" w:color="auto"/>
              </w:divBdr>
              <w:divsChild>
                <w:div w:id="283773472">
                  <w:marLeft w:val="0"/>
                  <w:marRight w:val="0"/>
                  <w:marTop w:val="0"/>
                  <w:marBottom w:val="0"/>
                  <w:divBdr>
                    <w:top w:val="none" w:sz="0" w:space="0" w:color="auto"/>
                    <w:left w:val="none" w:sz="0" w:space="0" w:color="auto"/>
                    <w:bottom w:val="none" w:sz="0" w:space="0" w:color="auto"/>
                    <w:right w:val="none" w:sz="0" w:space="0" w:color="auto"/>
                  </w:divBdr>
                  <w:divsChild>
                    <w:div w:id="682630430">
                      <w:marLeft w:val="0"/>
                      <w:marRight w:val="0"/>
                      <w:marTop w:val="0"/>
                      <w:marBottom w:val="0"/>
                      <w:divBdr>
                        <w:top w:val="none" w:sz="0" w:space="0" w:color="auto"/>
                        <w:left w:val="none" w:sz="0" w:space="0" w:color="auto"/>
                        <w:bottom w:val="none" w:sz="0" w:space="0" w:color="auto"/>
                        <w:right w:val="none" w:sz="0" w:space="0" w:color="auto"/>
                      </w:divBdr>
                      <w:divsChild>
                        <w:div w:id="1635208314">
                          <w:marLeft w:val="0"/>
                          <w:marRight w:val="0"/>
                          <w:marTop w:val="0"/>
                          <w:marBottom w:val="0"/>
                          <w:divBdr>
                            <w:top w:val="none" w:sz="0" w:space="0" w:color="auto"/>
                            <w:left w:val="none" w:sz="0" w:space="0" w:color="auto"/>
                            <w:bottom w:val="none" w:sz="0" w:space="0" w:color="auto"/>
                            <w:right w:val="none" w:sz="0" w:space="0" w:color="auto"/>
                          </w:divBdr>
                          <w:divsChild>
                            <w:div w:id="1910731732">
                              <w:marLeft w:val="450"/>
                              <w:marRight w:val="0"/>
                              <w:marTop w:val="0"/>
                              <w:marBottom w:val="0"/>
                              <w:divBdr>
                                <w:top w:val="none" w:sz="0" w:space="0" w:color="auto"/>
                                <w:left w:val="none" w:sz="0" w:space="0" w:color="auto"/>
                                <w:bottom w:val="none" w:sz="0" w:space="0" w:color="auto"/>
                                <w:right w:val="none" w:sz="0" w:space="0" w:color="auto"/>
                              </w:divBdr>
                            </w:div>
                            <w:div w:id="595985301">
                              <w:marLeft w:val="495"/>
                              <w:marRight w:val="0"/>
                              <w:marTop w:val="0"/>
                              <w:marBottom w:val="0"/>
                              <w:divBdr>
                                <w:top w:val="none" w:sz="0" w:space="0" w:color="auto"/>
                                <w:left w:val="none" w:sz="0" w:space="0" w:color="auto"/>
                                <w:bottom w:val="none" w:sz="0" w:space="0" w:color="auto"/>
                                <w:right w:val="none" w:sz="0" w:space="0" w:color="auto"/>
                              </w:divBdr>
                            </w:div>
                          </w:divsChild>
                        </w:div>
                        <w:div w:id="1323385147">
                          <w:marLeft w:val="0"/>
                          <w:marRight w:val="0"/>
                          <w:marTop w:val="0"/>
                          <w:marBottom w:val="0"/>
                          <w:divBdr>
                            <w:top w:val="none" w:sz="0" w:space="0" w:color="auto"/>
                            <w:left w:val="none" w:sz="0" w:space="0" w:color="auto"/>
                            <w:bottom w:val="none" w:sz="0" w:space="0" w:color="auto"/>
                            <w:right w:val="none" w:sz="0" w:space="0" w:color="auto"/>
                          </w:divBdr>
                          <w:divsChild>
                            <w:div w:id="127363874">
                              <w:marLeft w:val="450"/>
                              <w:marRight w:val="0"/>
                              <w:marTop w:val="0"/>
                              <w:marBottom w:val="0"/>
                              <w:divBdr>
                                <w:top w:val="none" w:sz="0" w:space="0" w:color="auto"/>
                                <w:left w:val="none" w:sz="0" w:space="0" w:color="auto"/>
                                <w:bottom w:val="none" w:sz="0" w:space="0" w:color="auto"/>
                                <w:right w:val="none" w:sz="0" w:space="0" w:color="auto"/>
                              </w:divBdr>
                            </w:div>
                            <w:div w:id="703752031">
                              <w:marLeft w:val="495"/>
                              <w:marRight w:val="0"/>
                              <w:marTop w:val="0"/>
                              <w:marBottom w:val="0"/>
                              <w:divBdr>
                                <w:top w:val="none" w:sz="0" w:space="0" w:color="auto"/>
                                <w:left w:val="none" w:sz="0" w:space="0" w:color="auto"/>
                                <w:bottom w:val="none" w:sz="0" w:space="0" w:color="auto"/>
                                <w:right w:val="none" w:sz="0" w:space="0" w:color="auto"/>
                              </w:divBdr>
                            </w:div>
                          </w:divsChild>
                        </w:div>
                        <w:div w:id="647899111">
                          <w:marLeft w:val="0"/>
                          <w:marRight w:val="0"/>
                          <w:marTop w:val="0"/>
                          <w:marBottom w:val="0"/>
                          <w:divBdr>
                            <w:top w:val="none" w:sz="0" w:space="0" w:color="auto"/>
                            <w:left w:val="none" w:sz="0" w:space="0" w:color="auto"/>
                            <w:bottom w:val="none" w:sz="0" w:space="0" w:color="auto"/>
                            <w:right w:val="none" w:sz="0" w:space="0" w:color="auto"/>
                          </w:divBdr>
                          <w:divsChild>
                            <w:div w:id="308021399">
                              <w:marLeft w:val="450"/>
                              <w:marRight w:val="0"/>
                              <w:marTop w:val="0"/>
                              <w:marBottom w:val="0"/>
                              <w:divBdr>
                                <w:top w:val="none" w:sz="0" w:space="0" w:color="auto"/>
                                <w:left w:val="none" w:sz="0" w:space="0" w:color="auto"/>
                                <w:bottom w:val="none" w:sz="0" w:space="0" w:color="auto"/>
                                <w:right w:val="none" w:sz="0" w:space="0" w:color="auto"/>
                              </w:divBdr>
                            </w:div>
                            <w:div w:id="267935411">
                              <w:marLeft w:val="495"/>
                              <w:marRight w:val="0"/>
                              <w:marTop w:val="0"/>
                              <w:marBottom w:val="0"/>
                              <w:divBdr>
                                <w:top w:val="none" w:sz="0" w:space="0" w:color="auto"/>
                                <w:left w:val="none" w:sz="0" w:space="0" w:color="auto"/>
                                <w:bottom w:val="none" w:sz="0" w:space="0" w:color="auto"/>
                                <w:right w:val="none" w:sz="0" w:space="0" w:color="auto"/>
                              </w:divBdr>
                            </w:div>
                          </w:divsChild>
                        </w:div>
                        <w:div w:id="2025398659">
                          <w:marLeft w:val="0"/>
                          <w:marRight w:val="0"/>
                          <w:marTop w:val="0"/>
                          <w:marBottom w:val="0"/>
                          <w:divBdr>
                            <w:top w:val="none" w:sz="0" w:space="0" w:color="auto"/>
                            <w:left w:val="none" w:sz="0" w:space="0" w:color="auto"/>
                            <w:bottom w:val="none" w:sz="0" w:space="0" w:color="auto"/>
                            <w:right w:val="none" w:sz="0" w:space="0" w:color="auto"/>
                          </w:divBdr>
                          <w:divsChild>
                            <w:div w:id="1760061024">
                              <w:marLeft w:val="450"/>
                              <w:marRight w:val="0"/>
                              <w:marTop w:val="0"/>
                              <w:marBottom w:val="0"/>
                              <w:divBdr>
                                <w:top w:val="none" w:sz="0" w:space="0" w:color="auto"/>
                                <w:left w:val="none" w:sz="0" w:space="0" w:color="auto"/>
                                <w:bottom w:val="none" w:sz="0" w:space="0" w:color="auto"/>
                                <w:right w:val="none" w:sz="0" w:space="0" w:color="auto"/>
                              </w:divBdr>
                            </w:div>
                            <w:div w:id="678435678">
                              <w:marLeft w:val="495"/>
                              <w:marRight w:val="0"/>
                              <w:marTop w:val="0"/>
                              <w:marBottom w:val="0"/>
                              <w:divBdr>
                                <w:top w:val="none" w:sz="0" w:space="0" w:color="auto"/>
                                <w:left w:val="none" w:sz="0" w:space="0" w:color="auto"/>
                                <w:bottom w:val="none" w:sz="0" w:space="0" w:color="auto"/>
                                <w:right w:val="none" w:sz="0" w:space="0" w:color="auto"/>
                              </w:divBdr>
                            </w:div>
                          </w:divsChild>
                        </w:div>
                        <w:div w:id="831720363">
                          <w:marLeft w:val="0"/>
                          <w:marRight w:val="0"/>
                          <w:marTop w:val="0"/>
                          <w:marBottom w:val="0"/>
                          <w:divBdr>
                            <w:top w:val="none" w:sz="0" w:space="0" w:color="auto"/>
                            <w:left w:val="none" w:sz="0" w:space="0" w:color="auto"/>
                            <w:bottom w:val="none" w:sz="0" w:space="0" w:color="auto"/>
                            <w:right w:val="none" w:sz="0" w:space="0" w:color="auto"/>
                          </w:divBdr>
                          <w:divsChild>
                            <w:div w:id="900747511">
                              <w:marLeft w:val="450"/>
                              <w:marRight w:val="0"/>
                              <w:marTop w:val="0"/>
                              <w:marBottom w:val="0"/>
                              <w:divBdr>
                                <w:top w:val="none" w:sz="0" w:space="0" w:color="auto"/>
                                <w:left w:val="none" w:sz="0" w:space="0" w:color="auto"/>
                                <w:bottom w:val="none" w:sz="0" w:space="0" w:color="auto"/>
                                <w:right w:val="none" w:sz="0" w:space="0" w:color="auto"/>
                              </w:divBdr>
                            </w:div>
                            <w:div w:id="866142528">
                              <w:marLeft w:val="495"/>
                              <w:marRight w:val="0"/>
                              <w:marTop w:val="0"/>
                              <w:marBottom w:val="0"/>
                              <w:divBdr>
                                <w:top w:val="none" w:sz="0" w:space="0" w:color="auto"/>
                                <w:left w:val="none" w:sz="0" w:space="0" w:color="auto"/>
                                <w:bottom w:val="none" w:sz="0" w:space="0" w:color="auto"/>
                                <w:right w:val="none" w:sz="0" w:space="0" w:color="auto"/>
                              </w:divBdr>
                            </w:div>
                          </w:divsChild>
                        </w:div>
                        <w:div w:id="1772506528">
                          <w:marLeft w:val="0"/>
                          <w:marRight w:val="0"/>
                          <w:marTop w:val="0"/>
                          <w:marBottom w:val="0"/>
                          <w:divBdr>
                            <w:top w:val="none" w:sz="0" w:space="0" w:color="auto"/>
                            <w:left w:val="none" w:sz="0" w:space="0" w:color="auto"/>
                            <w:bottom w:val="none" w:sz="0" w:space="0" w:color="auto"/>
                            <w:right w:val="none" w:sz="0" w:space="0" w:color="auto"/>
                          </w:divBdr>
                          <w:divsChild>
                            <w:div w:id="913275328">
                              <w:marLeft w:val="450"/>
                              <w:marRight w:val="0"/>
                              <w:marTop w:val="0"/>
                              <w:marBottom w:val="0"/>
                              <w:divBdr>
                                <w:top w:val="none" w:sz="0" w:space="0" w:color="auto"/>
                                <w:left w:val="none" w:sz="0" w:space="0" w:color="auto"/>
                                <w:bottom w:val="none" w:sz="0" w:space="0" w:color="auto"/>
                                <w:right w:val="none" w:sz="0" w:space="0" w:color="auto"/>
                              </w:divBdr>
                            </w:div>
                            <w:div w:id="1454784526">
                              <w:marLeft w:val="495"/>
                              <w:marRight w:val="0"/>
                              <w:marTop w:val="0"/>
                              <w:marBottom w:val="0"/>
                              <w:divBdr>
                                <w:top w:val="none" w:sz="0" w:space="0" w:color="auto"/>
                                <w:left w:val="none" w:sz="0" w:space="0" w:color="auto"/>
                                <w:bottom w:val="none" w:sz="0" w:space="0" w:color="auto"/>
                                <w:right w:val="none" w:sz="0" w:space="0" w:color="auto"/>
                              </w:divBdr>
                            </w:div>
                          </w:divsChild>
                        </w:div>
                        <w:div w:id="1230918062">
                          <w:marLeft w:val="0"/>
                          <w:marRight w:val="0"/>
                          <w:marTop w:val="0"/>
                          <w:marBottom w:val="0"/>
                          <w:divBdr>
                            <w:top w:val="none" w:sz="0" w:space="0" w:color="auto"/>
                            <w:left w:val="none" w:sz="0" w:space="0" w:color="auto"/>
                            <w:bottom w:val="none" w:sz="0" w:space="0" w:color="auto"/>
                            <w:right w:val="none" w:sz="0" w:space="0" w:color="auto"/>
                          </w:divBdr>
                          <w:divsChild>
                            <w:div w:id="76022564">
                              <w:marLeft w:val="450"/>
                              <w:marRight w:val="0"/>
                              <w:marTop w:val="0"/>
                              <w:marBottom w:val="0"/>
                              <w:divBdr>
                                <w:top w:val="none" w:sz="0" w:space="0" w:color="auto"/>
                                <w:left w:val="none" w:sz="0" w:space="0" w:color="auto"/>
                                <w:bottom w:val="none" w:sz="0" w:space="0" w:color="auto"/>
                                <w:right w:val="none" w:sz="0" w:space="0" w:color="auto"/>
                              </w:divBdr>
                            </w:div>
                            <w:div w:id="310604333">
                              <w:marLeft w:val="495"/>
                              <w:marRight w:val="0"/>
                              <w:marTop w:val="0"/>
                              <w:marBottom w:val="0"/>
                              <w:divBdr>
                                <w:top w:val="none" w:sz="0" w:space="0" w:color="auto"/>
                                <w:left w:val="none" w:sz="0" w:space="0" w:color="auto"/>
                                <w:bottom w:val="none" w:sz="0" w:space="0" w:color="auto"/>
                                <w:right w:val="none" w:sz="0" w:space="0" w:color="auto"/>
                              </w:divBdr>
                            </w:div>
                          </w:divsChild>
                        </w:div>
                        <w:div w:id="1276986268">
                          <w:marLeft w:val="0"/>
                          <w:marRight w:val="0"/>
                          <w:marTop w:val="0"/>
                          <w:marBottom w:val="0"/>
                          <w:divBdr>
                            <w:top w:val="none" w:sz="0" w:space="0" w:color="auto"/>
                            <w:left w:val="none" w:sz="0" w:space="0" w:color="auto"/>
                            <w:bottom w:val="none" w:sz="0" w:space="0" w:color="auto"/>
                            <w:right w:val="none" w:sz="0" w:space="0" w:color="auto"/>
                          </w:divBdr>
                          <w:divsChild>
                            <w:div w:id="332493685">
                              <w:marLeft w:val="450"/>
                              <w:marRight w:val="0"/>
                              <w:marTop w:val="0"/>
                              <w:marBottom w:val="0"/>
                              <w:divBdr>
                                <w:top w:val="none" w:sz="0" w:space="0" w:color="auto"/>
                                <w:left w:val="none" w:sz="0" w:space="0" w:color="auto"/>
                                <w:bottom w:val="none" w:sz="0" w:space="0" w:color="auto"/>
                                <w:right w:val="none" w:sz="0" w:space="0" w:color="auto"/>
                              </w:divBdr>
                            </w:div>
                            <w:div w:id="166985776">
                              <w:marLeft w:val="495"/>
                              <w:marRight w:val="0"/>
                              <w:marTop w:val="0"/>
                              <w:marBottom w:val="0"/>
                              <w:divBdr>
                                <w:top w:val="none" w:sz="0" w:space="0" w:color="auto"/>
                                <w:left w:val="none" w:sz="0" w:space="0" w:color="auto"/>
                                <w:bottom w:val="none" w:sz="0" w:space="0" w:color="auto"/>
                                <w:right w:val="none" w:sz="0" w:space="0" w:color="auto"/>
                              </w:divBdr>
                            </w:div>
                          </w:divsChild>
                        </w:div>
                        <w:div w:id="66999469">
                          <w:marLeft w:val="0"/>
                          <w:marRight w:val="0"/>
                          <w:marTop w:val="0"/>
                          <w:marBottom w:val="0"/>
                          <w:divBdr>
                            <w:top w:val="none" w:sz="0" w:space="0" w:color="auto"/>
                            <w:left w:val="none" w:sz="0" w:space="0" w:color="auto"/>
                            <w:bottom w:val="none" w:sz="0" w:space="0" w:color="auto"/>
                            <w:right w:val="none" w:sz="0" w:space="0" w:color="auto"/>
                          </w:divBdr>
                          <w:divsChild>
                            <w:div w:id="1608459948">
                              <w:marLeft w:val="450"/>
                              <w:marRight w:val="0"/>
                              <w:marTop w:val="0"/>
                              <w:marBottom w:val="0"/>
                              <w:divBdr>
                                <w:top w:val="none" w:sz="0" w:space="0" w:color="auto"/>
                                <w:left w:val="none" w:sz="0" w:space="0" w:color="auto"/>
                                <w:bottom w:val="none" w:sz="0" w:space="0" w:color="auto"/>
                                <w:right w:val="none" w:sz="0" w:space="0" w:color="auto"/>
                              </w:divBdr>
                            </w:div>
                            <w:div w:id="608001981">
                              <w:marLeft w:val="495"/>
                              <w:marRight w:val="0"/>
                              <w:marTop w:val="0"/>
                              <w:marBottom w:val="0"/>
                              <w:divBdr>
                                <w:top w:val="none" w:sz="0" w:space="0" w:color="auto"/>
                                <w:left w:val="none" w:sz="0" w:space="0" w:color="auto"/>
                                <w:bottom w:val="none" w:sz="0" w:space="0" w:color="auto"/>
                                <w:right w:val="none" w:sz="0" w:space="0" w:color="auto"/>
                              </w:divBdr>
                            </w:div>
                          </w:divsChild>
                        </w:div>
                        <w:div w:id="1535658220">
                          <w:marLeft w:val="0"/>
                          <w:marRight w:val="0"/>
                          <w:marTop w:val="0"/>
                          <w:marBottom w:val="0"/>
                          <w:divBdr>
                            <w:top w:val="none" w:sz="0" w:space="0" w:color="auto"/>
                            <w:left w:val="none" w:sz="0" w:space="0" w:color="auto"/>
                            <w:bottom w:val="none" w:sz="0" w:space="0" w:color="auto"/>
                            <w:right w:val="none" w:sz="0" w:space="0" w:color="auto"/>
                          </w:divBdr>
                          <w:divsChild>
                            <w:div w:id="134839146">
                              <w:marLeft w:val="450"/>
                              <w:marRight w:val="0"/>
                              <w:marTop w:val="0"/>
                              <w:marBottom w:val="0"/>
                              <w:divBdr>
                                <w:top w:val="none" w:sz="0" w:space="0" w:color="auto"/>
                                <w:left w:val="none" w:sz="0" w:space="0" w:color="auto"/>
                                <w:bottom w:val="none" w:sz="0" w:space="0" w:color="auto"/>
                                <w:right w:val="none" w:sz="0" w:space="0" w:color="auto"/>
                              </w:divBdr>
                            </w:div>
                            <w:div w:id="1132557139">
                              <w:marLeft w:val="495"/>
                              <w:marRight w:val="0"/>
                              <w:marTop w:val="0"/>
                              <w:marBottom w:val="0"/>
                              <w:divBdr>
                                <w:top w:val="none" w:sz="0" w:space="0" w:color="auto"/>
                                <w:left w:val="none" w:sz="0" w:space="0" w:color="auto"/>
                                <w:bottom w:val="none" w:sz="0" w:space="0" w:color="auto"/>
                                <w:right w:val="none" w:sz="0" w:space="0" w:color="auto"/>
                              </w:divBdr>
                            </w:div>
                          </w:divsChild>
                        </w:div>
                        <w:div w:id="1344894291">
                          <w:marLeft w:val="0"/>
                          <w:marRight w:val="0"/>
                          <w:marTop w:val="0"/>
                          <w:marBottom w:val="0"/>
                          <w:divBdr>
                            <w:top w:val="none" w:sz="0" w:space="0" w:color="auto"/>
                            <w:left w:val="none" w:sz="0" w:space="0" w:color="auto"/>
                            <w:bottom w:val="none" w:sz="0" w:space="0" w:color="auto"/>
                            <w:right w:val="none" w:sz="0" w:space="0" w:color="auto"/>
                          </w:divBdr>
                          <w:divsChild>
                            <w:div w:id="579412760">
                              <w:marLeft w:val="450"/>
                              <w:marRight w:val="0"/>
                              <w:marTop w:val="0"/>
                              <w:marBottom w:val="0"/>
                              <w:divBdr>
                                <w:top w:val="none" w:sz="0" w:space="0" w:color="auto"/>
                                <w:left w:val="none" w:sz="0" w:space="0" w:color="auto"/>
                                <w:bottom w:val="none" w:sz="0" w:space="0" w:color="auto"/>
                                <w:right w:val="none" w:sz="0" w:space="0" w:color="auto"/>
                              </w:divBdr>
                            </w:div>
                            <w:div w:id="1964998270">
                              <w:marLeft w:val="495"/>
                              <w:marRight w:val="0"/>
                              <w:marTop w:val="0"/>
                              <w:marBottom w:val="0"/>
                              <w:divBdr>
                                <w:top w:val="none" w:sz="0" w:space="0" w:color="auto"/>
                                <w:left w:val="none" w:sz="0" w:space="0" w:color="auto"/>
                                <w:bottom w:val="none" w:sz="0" w:space="0" w:color="auto"/>
                                <w:right w:val="none" w:sz="0" w:space="0" w:color="auto"/>
                              </w:divBdr>
                            </w:div>
                          </w:divsChild>
                        </w:div>
                        <w:div w:id="1932348909">
                          <w:marLeft w:val="0"/>
                          <w:marRight w:val="0"/>
                          <w:marTop w:val="0"/>
                          <w:marBottom w:val="0"/>
                          <w:divBdr>
                            <w:top w:val="none" w:sz="0" w:space="0" w:color="auto"/>
                            <w:left w:val="none" w:sz="0" w:space="0" w:color="auto"/>
                            <w:bottom w:val="none" w:sz="0" w:space="0" w:color="auto"/>
                            <w:right w:val="none" w:sz="0" w:space="0" w:color="auto"/>
                          </w:divBdr>
                          <w:divsChild>
                            <w:div w:id="451479326">
                              <w:marLeft w:val="450"/>
                              <w:marRight w:val="0"/>
                              <w:marTop w:val="0"/>
                              <w:marBottom w:val="0"/>
                              <w:divBdr>
                                <w:top w:val="none" w:sz="0" w:space="0" w:color="auto"/>
                                <w:left w:val="none" w:sz="0" w:space="0" w:color="auto"/>
                                <w:bottom w:val="none" w:sz="0" w:space="0" w:color="auto"/>
                                <w:right w:val="none" w:sz="0" w:space="0" w:color="auto"/>
                              </w:divBdr>
                            </w:div>
                            <w:div w:id="408649159">
                              <w:marLeft w:val="495"/>
                              <w:marRight w:val="0"/>
                              <w:marTop w:val="0"/>
                              <w:marBottom w:val="0"/>
                              <w:divBdr>
                                <w:top w:val="none" w:sz="0" w:space="0" w:color="auto"/>
                                <w:left w:val="none" w:sz="0" w:space="0" w:color="auto"/>
                                <w:bottom w:val="none" w:sz="0" w:space="0" w:color="auto"/>
                                <w:right w:val="none" w:sz="0" w:space="0" w:color="auto"/>
                              </w:divBdr>
                            </w:div>
                          </w:divsChild>
                        </w:div>
                        <w:div w:id="1749763992">
                          <w:marLeft w:val="0"/>
                          <w:marRight w:val="0"/>
                          <w:marTop w:val="0"/>
                          <w:marBottom w:val="0"/>
                          <w:divBdr>
                            <w:top w:val="none" w:sz="0" w:space="0" w:color="auto"/>
                            <w:left w:val="none" w:sz="0" w:space="0" w:color="auto"/>
                            <w:bottom w:val="none" w:sz="0" w:space="0" w:color="auto"/>
                            <w:right w:val="none" w:sz="0" w:space="0" w:color="auto"/>
                          </w:divBdr>
                          <w:divsChild>
                            <w:div w:id="159392647">
                              <w:marLeft w:val="450"/>
                              <w:marRight w:val="0"/>
                              <w:marTop w:val="0"/>
                              <w:marBottom w:val="0"/>
                              <w:divBdr>
                                <w:top w:val="none" w:sz="0" w:space="0" w:color="auto"/>
                                <w:left w:val="none" w:sz="0" w:space="0" w:color="auto"/>
                                <w:bottom w:val="none" w:sz="0" w:space="0" w:color="auto"/>
                                <w:right w:val="none" w:sz="0" w:space="0" w:color="auto"/>
                              </w:divBdr>
                            </w:div>
                            <w:div w:id="1982028615">
                              <w:marLeft w:val="4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017276">
          <w:marLeft w:val="0"/>
          <w:marRight w:val="0"/>
          <w:marTop w:val="0"/>
          <w:marBottom w:val="0"/>
          <w:divBdr>
            <w:top w:val="none" w:sz="0" w:space="0" w:color="auto"/>
            <w:left w:val="none" w:sz="0" w:space="0" w:color="auto"/>
            <w:bottom w:val="none" w:sz="0" w:space="0" w:color="auto"/>
            <w:right w:val="none" w:sz="0" w:space="0" w:color="auto"/>
          </w:divBdr>
          <w:divsChild>
            <w:div w:id="1205023933">
              <w:marLeft w:val="0"/>
              <w:marRight w:val="0"/>
              <w:marTop w:val="80"/>
              <w:marBottom w:val="150"/>
              <w:divBdr>
                <w:top w:val="single" w:sz="6" w:space="6" w:color="FF9900"/>
                <w:left w:val="single" w:sz="6" w:space="6" w:color="FF9900"/>
                <w:bottom w:val="single" w:sz="6" w:space="6" w:color="FF9900"/>
                <w:right w:val="single" w:sz="6" w:space="6" w:color="FF9900"/>
              </w:divBdr>
              <w:divsChild>
                <w:div w:id="377772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44302619">
      <w:bodyDiv w:val="1"/>
      <w:marLeft w:val="0"/>
      <w:marRight w:val="0"/>
      <w:marTop w:val="0"/>
      <w:marBottom w:val="0"/>
      <w:divBdr>
        <w:top w:val="none" w:sz="0" w:space="0" w:color="auto"/>
        <w:left w:val="none" w:sz="0" w:space="0" w:color="auto"/>
        <w:bottom w:val="none" w:sz="0" w:space="0" w:color="auto"/>
        <w:right w:val="none" w:sz="0" w:space="0" w:color="auto"/>
      </w:divBdr>
    </w:div>
    <w:div w:id="1456215637">
      <w:bodyDiv w:val="1"/>
      <w:marLeft w:val="0"/>
      <w:marRight w:val="0"/>
      <w:marTop w:val="0"/>
      <w:marBottom w:val="0"/>
      <w:divBdr>
        <w:top w:val="none" w:sz="0" w:space="0" w:color="auto"/>
        <w:left w:val="none" w:sz="0" w:space="0" w:color="auto"/>
        <w:bottom w:val="none" w:sz="0" w:space="0" w:color="auto"/>
        <w:right w:val="none" w:sz="0" w:space="0" w:color="auto"/>
      </w:divBdr>
    </w:div>
    <w:div w:id="1456560553">
      <w:bodyDiv w:val="1"/>
      <w:marLeft w:val="0"/>
      <w:marRight w:val="0"/>
      <w:marTop w:val="0"/>
      <w:marBottom w:val="0"/>
      <w:divBdr>
        <w:top w:val="none" w:sz="0" w:space="0" w:color="auto"/>
        <w:left w:val="none" w:sz="0" w:space="0" w:color="auto"/>
        <w:bottom w:val="none" w:sz="0" w:space="0" w:color="auto"/>
        <w:right w:val="none" w:sz="0" w:space="0" w:color="auto"/>
      </w:divBdr>
    </w:div>
    <w:div w:id="1495875727">
      <w:bodyDiv w:val="1"/>
      <w:marLeft w:val="0"/>
      <w:marRight w:val="0"/>
      <w:marTop w:val="0"/>
      <w:marBottom w:val="0"/>
      <w:divBdr>
        <w:top w:val="none" w:sz="0" w:space="0" w:color="auto"/>
        <w:left w:val="none" w:sz="0" w:space="0" w:color="auto"/>
        <w:bottom w:val="none" w:sz="0" w:space="0" w:color="auto"/>
        <w:right w:val="none" w:sz="0" w:space="0" w:color="auto"/>
      </w:divBdr>
    </w:div>
    <w:div w:id="1534344520">
      <w:bodyDiv w:val="1"/>
      <w:marLeft w:val="0"/>
      <w:marRight w:val="0"/>
      <w:marTop w:val="0"/>
      <w:marBottom w:val="0"/>
      <w:divBdr>
        <w:top w:val="none" w:sz="0" w:space="0" w:color="auto"/>
        <w:left w:val="none" w:sz="0" w:space="0" w:color="auto"/>
        <w:bottom w:val="none" w:sz="0" w:space="0" w:color="auto"/>
        <w:right w:val="none" w:sz="0" w:space="0" w:color="auto"/>
      </w:divBdr>
    </w:div>
    <w:div w:id="1680502369">
      <w:bodyDiv w:val="1"/>
      <w:marLeft w:val="0"/>
      <w:marRight w:val="0"/>
      <w:marTop w:val="0"/>
      <w:marBottom w:val="0"/>
      <w:divBdr>
        <w:top w:val="none" w:sz="0" w:space="0" w:color="auto"/>
        <w:left w:val="none" w:sz="0" w:space="0" w:color="auto"/>
        <w:bottom w:val="none" w:sz="0" w:space="0" w:color="auto"/>
        <w:right w:val="none" w:sz="0" w:space="0" w:color="auto"/>
      </w:divBdr>
    </w:div>
    <w:div w:id="1696272214">
      <w:bodyDiv w:val="1"/>
      <w:marLeft w:val="0"/>
      <w:marRight w:val="0"/>
      <w:marTop w:val="0"/>
      <w:marBottom w:val="0"/>
      <w:divBdr>
        <w:top w:val="none" w:sz="0" w:space="0" w:color="auto"/>
        <w:left w:val="none" w:sz="0" w:space="0" w:color="auto"/>
        <w:bottom w:val="none" w:sz="0" w:space="0" w:color="auto"/>
        <w:right w:val="none" w:sz="0" w:space="0" w:color="auto"/>
      </w:divBdr>
    </w:div>
    <w:div w:id="1708750661">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862744220">
      <w:bodyDiv w:val="1"/>
      <w:marLeft w:val="0"/>
      <w:marRight w:val="0"/>
      <w:marTop w:val="0"/>
      <w:marBottom w:val="0"/>
      <w:divBdr>
        <w:top w:val="none" w:sz="0" w:space="0" w:color="auto"/>
        <w:left w:val="none" w:sz="0" w:space="0" w:color="auto"/>
        <w:bottom w:val="none" w:sz="0" w:space="0" w:color="auto"/>
        <w:right w:val="none" w:sz="0" w:space="0" w:color="auto"/>
      </w:divBdr>
    </w:div>
    <w:div w:id="1900625250">
      <w:bodyDiv w:val="1"/>
      <w:marLeft w:val="0"/>
      <w:marRight w:val="0"/>
      <w:marTop w:val="0"/>
      <w:marBottom w:val="0"/>
      <w:divBdr>
        <w:top w:val="none" w:sz="0" w:space="0" w:color="auto"/>
        <w:left w:val="none" w:sz="0" w:space="0" w:color="auto"/>
        <w:bottom w:val="none" w:sz="0" w:space="0" w:color="auto"/>
        <w:right w:val="none" w:sz="0" w:space="0" w:color="auto"/>
      </w:divBdr>
    </w:div>
    <w:div w:id="1946184845">
      <w:bodyDiv w:val="1"/>
      <w:marLeft w:val="0"/>
      <w:marRight w:val="0"/>
      <w:marTop w:val="0"/>
      <w:marBottom w:val="0"/>
      <w:divBdr>
        <w:top w:val="none" w:sz="0" w:space="0" w:color="auto"/>
        <w:left w:val="none" w:sz="0" w:space="0" w:color="auto"/>
        <w:bottom w:val="none" w:sz="0" w:space="0" w:color="auto"/>
        <w:right w:val="none" w:sz="0" w:space="0" w:color="auto"/>
      </w:divBdr>
    </w:div>
    <w:div w:id="1951816573">
      <w:bodyDiv w:val="1"/>
      <w:marLeft w:val="0"/>
      <w:marRight w:val="0"/>
      <w:marTop w:val="0"/>
      <w:marBottom w:val="0"/>
      <w:divBdr>
        <w:top w:val="none" w:sz="0" w:space="0" w:color="auto"/>
        <w:left w:val="none" w:sz="0" w:space="0" w:color="auto"/>
        <w:bottom w:val="none" w:sz="0" w:space="0" w:color="auto"/>
        <w:right w:val="none" w:sz="0" w:space="0" w:color="auto"/>
      </w:divBdr>
    </w:div>
    <w:div w:id="1971203546">
      <w:bodyDiv w:val="1"/>
      <w:marLeft w:val="0"/>
      <w:marRight w:val="0"/>
      <w:marTop w:val="0"/>
      <w:marBottom w:val="0"/>
      <w:divBdr>
        <w:top w:val="none" w:sz="0" w:space="0" w:color="auto"/>
        <w:left w:val="none" w:sz="0" w:space="0" w:color="auto"/>
        <w:bottom w:val="none" w:sz="0" w:space="0" w:color="auto"/>
        <w:right w:val="none" w:sz="0" w:space="0" w:color="auto"/>
      </w:divBdr>
    </w:div>
    <w:div w:id="1981690580">
      <w:bodyDiv w:val="1"/>
      <w:marLeft w:val="0"/>
      <w:marRight w:val="0"/>
      <w:marTop w:val="0"/>
      <w:marBottom w:val="0"/>
      <w:divBdr>
        <w:top w:val="none" w:sz="0" w:space="0" w:color="auto"/>
        <w:left w:val="none" w:sz="0" w:space="0" w:color="auto"/>
        <w:bottom w:val="none" w:sz="0" w:space="0" w:color="auto"/>
        <w:right w:val="none" w:sz="0" w:space="0" w:color="auto"/>
      </w:divBdr>
    </w:div>
    <w:div w:id="2016958826">
      <w:bodyDiv w:val="1"/>
      <w:marLeft w:val="0"/>
      <w:marRight w:val="0"/>
      <w:marTop w:val="0"/>
      <w:marBottom w:val="0"/>
      <w:divBdr>
        <w:top w:val="none" w:sz="0" w:space="0" w:color="auto"/>
        <w:left w:val="none" w:sz="0" w:space="0" w:color="auto"/>
        <w:bottom w:val="none" w:sz="0" w:space="0" w:color="auto"/>
        <w:right w:val="none" w:sz="0" w:space="0" w:color="auto"/>
      </w:divBdr>
    </w:div>
    <w:div w:id="2023626862">
      <w:bodyDiv w:val="1"/>
      <w:marLeft w:val="0"/>
      <w:marRight w:val="0"/>
      <w:marTop w:val="0"/>
      <w:marBottom w:val="0"/>
      <w:divBdr>
        <w:top w:val="none" w:sz="0" w:space="0" w:color="auto"/>
        <w:left w:val="none" w:sz="0" w:space="0" w:color="auto"/>
        <w:bottom w:val="none" w:sz="0" w:space="0" w:color="auto"/>
        <w:right w:val="none" w:sz="0" w:space="0" w:color="auto"/>
      </w:divBdr>
    </w:div>
    <w:div w:id="2032871263">
      <w:bodyDiv w:val="1"/>
      <w:marLeft w:val="0"/>
      <w:marRight w:val="0"/>
      <w:marTop w:val="0"/>
      <w:marBottom w:val="0"/>
      <w:divBdr>
        <w:top w:val="none" w:sz="0" w:space="0" w:color="auto"/>
        <w:left w:val="none" w:sz="0" w:space="0" w:color="auto"/>
        <w:bottom w:val="none" w:sz="0" w:space="0" w:color="auto"/>
        <w:right w:val="none" w:sz="0" w:space="0" w:color="auto"/>
      </w:divBdr>
    </w:div>
    <w:div w:id="2040278739">
      <w:bodyDiv w:val="1"/>
      <w:marLeft w:val="0"/>
      <w:marRight w:val="0"/>
      <w:marTop w:val="0"/>
      <w:marBottom w:val="0"/>
      <w:divBdr>
        <w:top w:val="none" w:sz="0" w:space="0" w:color="auto"/>
        <w:left w:val="none" w:sz="0" w:space="0" w:color="auto"/>
        <w:bottom w:val="none" w:sz="0" w:space="0" w:color="auto"/>
        <w:right w:val="none" w:sz="0" w:space="0" w:color="auto"/>
      </w:divBdr>
    </w:div>
    <w:div w:id="2091074131">
      <w:bodyDiv w:val="1"/>
      <w:marLeft w:val="0"/>
      <w:marRight w:val="0"/>
      <w:marTop w:val="0"/>
      <w:marBottom w:val="0"/>
      <w:divBdr>
        <w:top w:val="none" w:sz="0" w:space="0" w:color="auto"/>
        <w:left w:val="none" w:sz="0" w:space="0" w:color="auto"/>
        <w:bottom w:val="none" w:sz="0" w:space="0" w:color="auto"/>
        <w:right w:val="none" w:sz="0" w:space="0" w:color="auto"/>
      </w:divBdr>
    </w:div>
    <w:div w:id="212723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10AF0-0507-4E1F-8762-6EF89893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2792</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Ostap</dc:creator>
  <cp:lastModifiedBy>Шкабатур Денис Георгиевич</cp:lastModifiedBy>
  <cp:revision>4</cp:revision>
  <cp:lastPrinted>2018-06-18T07:49:00Z</cp:lastPrinted>
  <dcterms:created xsi:type="dcterms:W3CDTF">2018-12-11T18:29:00Z</dcterms:created>
  <dcterms:modified xsi:type="dcterms:W3CDTF">2018-12-12T04:53:00Z</dcterms:modified>
</cp:coreProperties>
</file>